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3"/>
        <w:gridCol w:w="6633"/>
      </w:tblGrid>
      <w:tr w:rsidR="00CA060F" w:rsidRPr="00CA060F">
        <w:trPr>
          <w:jc w:val="center"/>
        </w:trPr>
        <w:tc>
          <w:tcPr>
            <w:tcW w:w="2943" w:type="dxa"/>
            <w:tcBorders>
              <w:tl2br w:val="nil"/>
              <w:tr2bl w:val="nil"/>
            </w:tcBorders>
            <w:shd w:val="clear" w:color="auto" w:fill="auto"/>
          </w:tcPr>
          <w:p w:rsidR="001D61E7" w:rsidRPr="00CA060F" w:rsidRDefault="003A4381">
            <w:pPr>
              <w:pStyle w:val="Heading2"/>
              <w:rPr>
                <w:color w:val="000000" w:themeColor="text1"/>
              </w:rPr>
            </w:pPr>
            <w:bookmarkStart w:id="0" w:name="_Hlk148445249"/>
            <w:bookmarkStart w:id="1" w:name="date---16102023"/>
            <w:bookmarkStart w:id="2" w:name="X0f0556f948d2b18464b7014bed8cf051c54810e"/>
            <w:bookmarkStart w:id="3" w:name="importing-imortant-libraries"/>
            <w:r w:rsidRPr="00CA060F">
              <w:rPr>
                <w:color w:val="000000" w:themeColor="text1"/>
              </w:rPr>
              <w:t>DATE</w:t>
            </w:r>
          </w:p>
        </w:tc>
        <w:tc>
          <w:tcPr>
            <w:tcW w:w="6633" w:type="dxa"/>
            <w:tcBorders>
              <w:tl2br w:val="nil"/>
              <w:tr2bl w:val="nil"/>
            </w:tcBorders>
            <w:shd w:val="clear" w:color="auto" w:fill="auto"/>
          </w:tcPr>
          <w:p w:rsidR="001D61E7" w:rsidRPr="00CA060F" w:rsidRDefault="003A4381">
            <w:pPr>
              <w:pStyle w:val="Heading2"/>
              <w:rPr>
                <w:color w:val="000000" w:themeColor="text1"/>
              </w:rPr>
            </w:pPr>
            <w:r w:rsidRPr="00CA060F">
              <w:rPr>
                <w:color w:val="000000" w:themeColor="text1"/>
              </w:rPr>
              <w:t>27/10/2023</w:t>
            </w:r>
          </w:p>
        </w:tc>
      </w:tr>
      <w:tr w:rsidR="00CA060F" w:rsidRPr="00CA060F">
        <w:trPr>
          <w:jc w:val="center"/>
        </w:trPr>
        <w:tc>
          <w:tcPr>
            <w:tcW w:w="2943" w:type="dxa"/>
            <w:tcBorders>
              <w:tl2br w:val="nil"/>
              <w:tr2bl w:val="nil"/>
            </w:tcBorders>
            <w:shd w:val="clear" w:color="auto" w:fill="auto"/>
          </w:tcPr>
          <w:p w:rsidR="001D61E7" w:rsidRPr="00CA060F" w:rsidRDefault="003A4381">
            <w:pPr>
              <w:pStyle w:val="Heading2"/>
              <w:rPr>
                <w:color w:val="000000" w:themeColor="text1"/>
              </w:rPr>
            </w:pPr>
            <w:r w:rsidRPr="00CA060F">
              <w:rPr>
                <w:color w:val="000000" w:themeColor="text1"/>
              </w:rPr>
              <w:t>Team ID</w:t>
            </w:r>
          </w:p>
        </w:tc>
        <w:tc>
          <w:tcPr>
            <w:tcW w:w="6633" w:type="dxa"/>
            <w:tcBorders>
              <w:tl2br w:val="nil"/>
              <w:tr2bl w:val="nil"/>
            </w:tcBorders>
            <w:shd w:val="clear" w:color="auto" w:fill="auto"/>
          </w:tcPr>
          <w:p w:rsidR="001D61E7" w:rsidRPr="00CA060F" w:rsidRDefault="003A4381">
            <w:pPr>
              <w:pStyle w:val="Heading2"/>
              <w:rPr>
                <w:color w:val="000000" w:themeColor="text1"/>
              </w:rPr>
            </w:pPr>
            <w:r w:rsidRPr="00CA060F">
              <w:rPr>
                <w:color w:val="000000" w:themeColor="text1"/>
              </w:rPr>
              <w:t>3864</w:t>
            </w:r>
          </w:p>
        </w:tc>
      </w:tr>
      <w:tr w:rsidR="00CA060F" w:rsidRPr="00CA060F">
        <w:trPr>
          <w:jc w:val="center"/>
        </w:trPr>
        <w:tc>
          <w:tcPr>
            <w:tcW w:w="2943" w:type="dxa"/>
            <w:tcBorders>
              <w:tl2br w:val="nil"/>
              <w:tr2bl w:val="nil"/>
            </w:tcBorders>
            <w:shd w:val="clear" w:color="auto" w:fill="auto"/>
          </w:tcPr>
          <w:p w:rsidR="001D61E7" w:rsidRPr="00CA060F" w:rsidRDefault="003A4381">
            <w:pPr>
              <w:pStyle w:val="Heading2"/>
              <w:rPr>
                <w:color w:val="000000" w:themeColor="text1"/>
              </w:rPr>
            </w:pPr>
            <w:bookmarkStart w:id="4" w:name="_Hlk148445236"/>
            <w:r w:rsidRPr="00CA060F">
              <w:rPr>
                <w:color w:val="000000" w:themeColor="text1"/>
              </w:rPr>
              <w:t>Project Title</w:t>
            </w:r>
          </w:p>
        </w:tc>
        <w:tc>
          <w:tcPr>
            <w:tcW w:w="6633" w:type="dxa"/>
            <w:tcBorders>
              <w:tl2br w:val="nil"/>
              <w:tr2bl w:val="nil"/>
            </w:tcBorders>
            <w:shd w:val="clear" w:color="auto" w:fill="auto"/>
          </w:tcPr>
          <w:p w:rsidR="001D61E7" w:rsidRPr="00CA060F" w:rsidRDefault="003A4381">
            <w:pPr>
              <w:pStyle w:val="Heading2"/>
              <w:rPr>
                <w:color w:val="000000" w:themeColor="text1"/>
              </w:rPr>
            </w:pPr>
            <w:r w:rsidRPr="00CA060F">
              <w:rPr>
                <w:color w:val="000000" w:themeColor="text1"/>
              </w:rPr>
              <w:t>Credit Card Fraud Detection</w:t>
            </w:r>
          </w:p>
        </w:tc>
      </w:tr>
    </w:tbl>
    <w:bookmarkEnd w:id="0"/>
    <w:bookmarkEnd w:id="1"/>
    <w:bookmarkEnd w:id="4"/>
    <w:p w:rsidR="00CA060F" w:rsidRDefault="00CA060F">
      <w:pPr>
        <w:pStyle w:val="Heading1"/>
        <w:rPr>
          <w:color w:val="000000" w:themeColor="text1"/>
          <w:sz w:val="28"/>
          <w:szCs w:val="28"/>
        </w:rPr>
      </w:pPr>
      <w:r w:rsidRPr="00CA060F">
        <w:rPr>
          <w:color w:val="000000" w:themeColor="text1"/>
          <w:sz w:val="28"/>
          <w:szCs w:val="28"/>
        </w:rPr>
        <w:t>PROGRAM:</w:t>
      </w:r>
    </w:p>
    <w:p w:rsidR="001D61E7" w:rsidRPr="00CA060F" w:rsidRDefault="003A4381">
      <w:pPr>
        <w:pStyle w:val="Heading1"/>
        <w:rPr>
          <w:color w:val="000000" w:themeColor="text1"/>
          <w:sz w:val="28"/>
          <w:szCs w:val="28"/>
        </w:rPr>
      </w:pPr>
      <w:r w:rsidRPr="00CA060F">
        <w:rPr>
          <w:color w:val="000000" w:themeColor="text1"/>
          <w:sz w:val="28"/>
          <w:szCs w:val="28"/>
        </w:rPr>
        <w:t>Importing Libraries</w:t>
      </w:r>
      <w:bookmarkEnd w:id="2"/>
      <w:bookmarkEnd w:id="3"/>
    </w:p>
    <w:p w:rsidR="001D61E7" w:rsidRPr="00CA060F" w:rsidRDefault="003A4381">
      <w:pPr>
        <w:pStyle w:val="SourceCode"/>
        <w:rPr>
          <w:color w:val="000000" w:themeColor="text1"/>
        </w:rPr>
      </w:pPr>
      <w:bookmarkStart w:id="5" w:name="X298565c9d22f5da96444465298f30ecccb1caab"/>
      <w:r w:rsidRPr="00CA060F">
        <w:rPr>
          <w:rStyle w:val="ImportTok"/>
          <w:color w:val="000000" w:themeColor="text1"/>
        </w:rPr>
        <w:t>import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numpy</w:t>
      </w:r>
      <w:proofErr w:type="spellEnd"/>
      <w:r w:rsidRPr="00CA060F">
        <w:rPr>
          <w:rStyle w:val="NormalTok"/>
          <w:color w:val="000000" w:themeColor="text1"/>
        </w:rPr>
        <w:t xml:space="preserve"> </w:t>
      </w:r>
      <w:r w:rsidRPr="00CA060F">
        <w:rPr>
          <w:rStyle w:val="ImportTok"/>
          <w:color w:val="000000" w:themeColor="text1"/>
        </w:rPr>
        <w:t>as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np</w:t>
      </w:r>
      <w:proofErr w:type="spellEnd"/>
      <w:r w:rsidRPr="00CA060F">
        <w:rPr>
          <w:color w:val="000000" w:themeColor="text1"/>
        </w:rPr>
        <w:br/>
      </w:r>
      <w:r w:rsidRPr="00CA060F">
        <w:rPr>
          <w:rStyle w:val="ImportTok"/>
          <w:color w:val="000000" w:themeColor="text1"/>
        </w:rPr>
        <w:t>import</w:t>
      </w:r>
      <w:r w:rsidRPr="00CA060F">
        <w:rPr>
          <w:rStyle w:val="NormalTok"/>
          <w:color w:val="000000" w:themeColor="text1"/>
        </w:rPr>
        <w:t xml:space="preserve"> pandas </w:t>
      </w:r>
      <w:r w:rsidRPr="00CA060F">
        <w:rPr>
          <w:rStyle w:val="ImportTok"/>
          <w:color w:val="000000" w:themeColor="text1"/>
        </w:rPr>
        <w:t>as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pd</w:t>
      </w:r>
      <w:proofErr w:type="spellEnd"/>
      <w:r w:rsidRPr="00CA060F">
        <w:rPr>
          <w:color w:val="000000" w:themeColor="text1"/>
        </w:rPr>
        <w:br/>
      </w:r>
      <w:r w:rsidRPr="00CA060F">
        <w:rPr>
          <w:rStyle w:val="ImportTok"/>
          <w:color w:val="000000" w:themeColor="text1"/>
        </w:rPr>
        <w:t>import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matplotlib.pyplot</w:t>
      </w:r>
      <w:proofErr w:type="spellEnd"/>
      <w:r w:rsidRPr="00CA060F">
        <w:rPr>
          <w:rStyle w:val="NormalTok"/>
          <w:color w:val="000000" w:themeColor="text1"/>
        </w:rPr>
        <w:t xml:space="preserve"> </w:t>
      </w:r>
      <w:r w:rsidRPr="00CA060F">
        <w:rPr>
          <w:rStyle w:val="ImportTok"/>
          <w:color w:val="000000" w:themeColor="text1"/>
        </w:rPr>
        <w:t>as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plt</w:t>
      </w:r>
      <w:proofErr w:type="spellEnd"/>
      <w:r w:rsidRPr="00CA060F">
        <w:rPr>
          <w:color w:val="000000" w:themeColor="text1"/>
        </w:rPr>
        <w:br/>
      </w:r>
      <w:r w:rsidRPr="00CA060F">
        <w:rPr>
          <w:rStyle w:val="ImportTok"/>
          <w:color w:val="000000" w:themeColor="text1"/>
        </w:rPr>
        <w:t>import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seaborn</w:t>
      </w:r>
      <w:proofErr w:type="spellEnd"/>
      <w:r w:rsidRPr="00CA060F">
        <w:rPr>
          <w:rStyle w:val="NormalTok"/>
          <w:color w:val="000000" w:themeColor="text1"/>
        </w:rPr>
        <w:t xml:space="preserve"> </w:t>
      </w:r>
      <w:r w:rsidRPr="00CA060F">
        <w:rPr>
          <w:rStyle w:val="ImportTok"/>
          <w:color w:val="000000" w:themeColor="text1"/>
        </w:rPr>
        <w:t>as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sns</w:t>
      </w:r>
      <w:proofErr w:type="spellEnd"/>
      <w:r w:rsidRPr="00CA060F">
        <w:rPr>
          <w:color w:val="000000" w:themeColor="text1"/>
        </w:rPr>
        <w:br/>
      </w:r>
      <w:r w:rsidRPr="00CA060F">
        <w:rPr>
          <w:rStyle w:val="ImportTok"/>
          <w:color w:val="000000" w:themeColor="text1"/>
        </w:rPr>
        <w:t>from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sklearn.model_selection</w:t>
      </w:r>
      <w:proofErr w:type="spellEnd"/>
      <w:r w:rsidRPr="00CA060F">
        <w:rPr>
          <w:rStyle w:val="NormalTok"/>
          <w:color w:val="000000" w:themeColor="text1"/>
        </w:rPr>
        <w:t xml:space="preserve"> </w:t>
      </w:r>
      <w:r w:rsidRPr="00CA060F">
        <w:rPr>
          <w:rStyle w:val="ImportTok"/>
          <w:color w:val="000000" w:themeColor="text1"/>
        </w:rPr>
        <w:t>import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train_test_split</w:t>
      </w:r>
      <w:proofErr w:type="spellEnd"/>
      <w:r w:rsidRPr="00CA060F">
        <w:rPr>
          <w:color w:val="000000" w:themeColor="text1"/>
        </w:rPr>
        <w:br/>
      </w:r>
      <w:r w:rsidRPr="00CA060F">
        <w:rPr>
          <w:rStyle w:val="ImportTok"/>
          <w:color w:val="000000" w:themeColor="text1"/>
        </w:rPr>
        <w:t>from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sklearn.preprocessing</w:t>
      </w:r>
      <w:proofErr w:type="spellEnd"/>
      <w:r w:rsidRPr="00CA060F">
        <w:rPr>
          <w:rStyle w:val="NormalTok"/>
          <w:color w:val="000000" w:themeColor="text1"/>
        </w:rPr>
        <w:t xml:space="preserve"> </w:t>
      </w:r>
      <w:r w:rsidRPr="00CA060F">
        <w:rPr>
          <w:rStyle w:val="ImportTok"/>
          <w:color w:val="000000" w:themeColor="text1"/>
        </w:rPr>
        <w:t>import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PowerTransformer</w:t>
      </w:r>
      <w:proofErr w:type="spellEnd"/>
      <w:r w:rsidRPr="00CA060F">
        <w:rPr>
          <w:color w:val="000000" w:themeColor="text1"/>
        </w:rPr>
        <w:br/>
      </w:r>
      <w:r w:rsidRPr="00CA060F">
        <w:rPr>
          <w:rStyle w:val="ImportTok"/>
          <w:color w:val="000000" w:themeColor="text1"/>
        </w:rPr>
        <w:t>from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sklearn.preprocessing</w:t>
      </w:r>
      <w:proofErr w:type="spellEnd"/>
      <w:r w:rsidRPr="00CA060F">
        <w:rPr>
          <w:rStyle w:val="NormalTok"/>
          <w:color w:val="000000" w:themeColor="text1"/>
        </w:rPr>
        <w:t xml:space="preserve"> </w:t>
      </w:r>
      <w:r w:rsidRPr="00CA060F">
        <w:rPr>
          <w:rStyle w:val="ImportTok"/>
          <w:color w:val="000000" w:themeColor="text1"/>
        </w:rPr>
        <w:t>import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StandardScaler</w:t>
      </w:r>
      <w:proofErr w:type="spellEnd"/>
      <w:r w:rsidRPr="00CA060F">
        <w:rPr>
          <w:color w:val="000000" w:themeColor="text1"/>
        </w:rPr>
        <w:br/>
      </w:r>
      <w:r w:rsidRPr="00CA060F">
        <w:rPr>
          <w:rStyle w:val="ImportTok"/>
          <w:color w:val="000000" w:themeColor="text1"/>
        </w:rPr>
        <w:t>from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sklearn.metrics</w:t>
      </w:r>
      <w:proofErr w:type="spellEnd"/>
      <w:r w:rsidRPr="00CA060F">
        <w:rPr>
          <w:rStyle w:val="NormalTok"/>
          <w:color w:val="000000" w:themeColor="text1"/>
        </w:rPr>
        <w:t xml:space="preserve"> </w:t>
      </w:r>
      <w:r w:rsidRPr="00CA060F">
        <w:rPr>
          <w:rStyle w:val="ImportTok"/>
          <w:color w:val="000000" w:themeColor="text1"/>
        </w:rPr>
        <w:t>import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classification_report</w:t>
      </w:r>
      <w:proofErr w:type="spellEnd"/>
      <w:r w:rsidRPr="00CA060F">
        <w:rPr>
          <w:color w:val="000000" w:themeColor="text1"/>
        </w:rPr>
        <w:br/>
      </w:r>
      <w:r w:rsidRPr="00CA060F">
        <w:rPr>
          <w:rStyle w:val="ImportTok"/>
          <w:color w:val="000000" w:themeColor="text1"/>
        </w:rPr>
        <w:t>from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sklearn.linear_model</w:t>
      </w:r>
      <w:proofErr w:type="spellEnd"/>
      <w:r w:rsidRPr="00CA060F">
        <w:rPr>
          <w:rStyle w:val="NormalTok"/>
          <w:color w:val="000000" w:themeColor="text1"/>
        </w:rPr>
        <w:t xml:space="preserve"> </w:t>
      </w:r>
      <w:r w:rsidRPr="00CA060F">
        <w:rPr>
          <w:rStyle w:val="ImportTok"/>
          <w:color w:val="000000" w:themeColor="text1"/>
        </w:rPr>
        <w:t>import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LogisticRegression</w:t>
      </w:r>
      <w:proofErr w:type="spellEnd"/>
      <w:r w:rsidRPr="00CA060F">
        <w:rPr>
          <w:color w:val="000000" w:themeColor="text1"/>
        </w:rPr>
        <w:br/>
      </w:r>
      <w:r w:rsidRPr="00CA060F">
        <w:rPr>
          <w:rStyle w:val="ImportTok"/>
          <w:color w:val="000000" w:themeColor="text1"/>
        </w:rPr>
        <w:t>from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sklearn.ensemble</w:t>
      </w:r>
      <w:proofErr w:type="spellEnd"/>
      <w:r w:rsidRPr="00CA060F">
        <w:rPr>
          <w:rStyle w:val="NormalTok"/>
          <w:color w:val="000000" w:themeColor="text1"/>
        </w:rPr>
        <w:t xml:space="preserve"> </w:t>
      </w:r>
      <w:r w:rsidRPr="00CA060F">
        <w:rPr>
          <w:rStyle w:val="ImportTok"/>
          <w:color w:val="000000" w:themeColor="text1"/>
        </w:rPr>
        <w:t>import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RandomForestClassifier</w:t>
      </w:r>
      <w:proofErr w:type="spellEnd"/>
      <w:r w:rsidRPr="00CA060F">
        <w:rPr>
          <w:color w:val="000000" w:themeColor="text1"/>
        </w:rPr>
        <w:br/>
      </w:r>
      <w:r w:rsidRPr="00CA060F">
        <w:rPr>
          <w:rStyle w:val="ImportTok"/>
          <w:color w:val="000000" w:themeColor="text1"/>
        </w:rPr>
        <w:t>import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xgboost</w:t>
      </w:r>
      <w:proofErr w:type="spellEnd"/>
      <w:r w:rsidRPr="00CA060F">
        <w:rPr>
          <w:rStyle w:val="NormalTok"/>
          <w:color w:val="000000" w:themeColor="text1"/>
        </w:rPr>
        <w:t xml:space="preserve"> </w:t>
      </w:r>
      <w:r w:rsidRPr="00CA060F">
        <w:rPr>
          <w:rStyle w:val="ImportTok"/>
          <w:color w:val="000000" w:themeColor="text1"/>
        </w:rPr>
        <w:t>as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xgb</w:t>
      </w:r>
      <w:bookmarkEnd w:id="5"/>
      <w:proofErr w:type="spellEnd"/>
    </w:p>
    <w:p w:rsidR="001D61E7" w:rsidRPr="00CA060F" w:rsidRDefault="003A4381">
      <w:pPr>
        <w:pStyle w:val="SourceCode"/>
        <w:rPr>
          <w:color w:val="000000" w:themeColor="text1"/>
        </w:rPr>
      </w:pPr>
      <w:bookmarkStart w:id="6" w:name="hOKJ2s1xMTI6"/>
      <w:proofErr w:type="gramStart"/>
      <w:r w:rsidRPr="00CA060F">
        <w:rPr>
          <w:rStyle w:val="ImportTok"/>
          <w:color w:val="000000" w:themeColor="text1"/>
        </w:rPr>
        <w:t>from</w:t>
      </w:r>
      <w:proofErr w:type="gramEnd"/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google.colab</w:t>
      </w:r>
      <w:proofErr w:type="spellEnd"/>
      <w:r w:rsidRPr="00CA060F">
        <w:rPr>
          <w:rStyle w:val="NormalTok"/>
          <w:color w:val="000000" w:themeColor="text1"/>
        </w:rPr>
        <w:t xml:space="preserve"> </w:t>
      </w:r>
      <w:r w:rsidRPr="00CA060F">
        <w:rPr>
          <w:rStyle w:val="ImportTok"/>
          <w:color w:val="000000" w:themeColor="text1"/>
        </w:rPr>
        <w:t>import</w:t>
      </w:r>
      <w:r w:rsidRPr="00CA060F">
        <w:rPr>
          <w:rStyle w:val="NormalTok"/>
          <w:color w:val="000000" w:themeColor="text1"/>
        </w:rPr>
        <w:t xml:space="preserve"> drive</w:t>
      </w:r>
      <w:r w:rsidRPr="00CA060F">
        <w:rPr>
          <w:color w:val="000000" w:themeColor="text1"/>
        </w:rPr>
        <w:br/>
      </w:r>
      <w:proofErr w:type="spellStart"/>
      <w:r w:rsidRPr="00CA060F">
        <w:rPr>
          <w:rStyle w:val="NormalTok"/>
          <w:color w:val="000000" w:themeColor="text1"/>
        </w:rPr>
        <w:t>drive.mount</w:t>
      </w:r>
      <w:proofErr w:type="spellEnd"/>
      <w:r w:rsidRPr="00CA060F">
        <w:rPr>
          <w:rStyle w:val="NormalTok"/>
          <w:color w:val="000000" w:themeColor="text1"/>
        </w:rPr>
        <w:t>(</w:t>
      </w:r>
      <w:r w:rsidRPr="00CA060F">
        <w:rPr>
          <w:rStyle w:val="StringTok"/>
          <w:color w:val="000000" w:themeColor="text1"/>
        </w:rPr>
        <w:t>'/content/drive'</w:t>
      </w:r>
      <w:r w:rsidRPr="00CA060F">
        <w:rPr>
          <w:rStyle w:val="NormalTok"/>
          <w:color w:val="000000" w:themeColor="text1"/>
        </w:rPr>
        <w:t>)</w:t>
      </w:r>
    </w:p>
    <w:p w:rsidR="001D61E7" w:rsidRPr="00CA060F" w:rsidRDefault="003A4381">
      <w:pPr>
        <w:pStyle w:val="SourceCode"/>
        <w:rPr>
          <w:color w:val="000000" w:themeColor="text1"/>
        </w:rPr>
      </w:pPr>
      <w:r w:rsidRPr="00CA060F">
        <w:rPr>
          <w:rStyle w:val="VerbatimChar"/>
          <w:color w:val="000000" w:themeColor="text1"/>
        </w:rPr>
        <w:t xml:space="preserve">Drive already mounted at /content/drive; to attempt to forcibly remount, call </w:t>
      </w:r>
      <w:proofErr w:type="spellStart"/>
      <w:proofErr w:type="gramStart"/>
      <w:r w:rsidRPr="00CA060F">
        <w:rPr>
          <w:rStyle w:val="VerbatimChar"/>
          <w:color w:val="000000" w:themeColor="text1"/>
        </w:rPr>
        <w:t>drive.mount</w:t>
      </w:r>
      <w:proofErr w:type="spellEnd"/>
      <w:r w:rsidRPr="00CA060F">
        <w:rPr>
          <w:rStyle w:val="VerbatimChar"/>
          <w:color w:val="000000" w:themeColor="text1"/>
        </w:rPr>
        <w:t>(</w:t>
      </w:r>
      <w:proofErr w:type="gramEnd"/>
      <w:r w:rsidRPr="00CA060F">
        <w:rPr>
          <w:rStyle w:val="VerbatimChar"/>
          <w:color w:val="000000" w:themeColor="text1"/>
        </w:rPr>
        <w:t xml:space="preserve">"/content/drive", </w:t>
      </w:r>
      <w:proofErr w:type="spellStart"/>
      <w:r w:rsidRPr="00CA060F">
        <w:rPr>
          <w:rStyle w:val="VerbatimChar"/>
          <w:color w:val="000000" w:themeColor="text1"/>
        </w:rPr>
        <w:t>force_remount</w:t>
      </w:r>
      <w:proofErr w:type="spellEnd"/>
      <w:r w:rsidRPr="00CA060F">
        <w:rPr>
          <w:rStyle w:val="VerbatimChar"/>
          <w:color w:val="000000" w:themeColor="text1"/>
        </w:rPr>
        <w:t>=True).</w:t>
      </w:r>
      <w:bookmarkEnd w:id="6"/>
    </w:p>
    <w:p w:rsidR="001D61E7" w:rsidRPr="00CA060F" w:rsidRDefault="003A4381">
      <w:pPr>
        <w:pStyle w:val="Heading1"/>
        <w:rPr>
          <w:color w:val="000000" w:themeColor="text1"/>
        </w:rPr>
      </w:pPr>
      <w:bookmarkStart w:id="7" w:name="acf86c0a"/>
      <w:bookmarkStart w:id="8" w:name="reading-data"/>
      <w:r w:rsidRPr="00CA060F">
        <w:rPr>
          <w:color w:val="000000" w:themeColor="text1"/>
        </w:rPr>
        <w:t>READING DATA</w:t>
      </w:r>
      <w:bookmarkEnd w:id="7"/>
      <w:bookmarkEnd w:id="8"/>
    </w:p>
    <w:p w:rsidR="001D61E7" w:rsidRPr="00CA060F" w:rsidRDefault="003A4381">
      <w:pPr>
        <w:pStyle w:val="SourceCode"/>
        <w:rPr>
          <w:color w:val="000000" w:themeColor="text1"/>
        </w:rPr>
      </w:pPr>
      <w:bookmarkStart w:id="9" w:name="f531a03c"/>
      <w:proofErr w:type="spellStart"/>
      <w:proofErr w:type="gramStart"/>
      <w:r w:rsidRPr="00CA060F">
        <w:rPr>
          <w:rStyle w:val="NormalTok"/>
          <w:color w:val="000000" w:themeColor="text1"/>
        </w:rPr>
        <w:t>df</w:t>
      </w:r>
      <w:proofErr w:type="spellEnd"/>
      <w:proofErr w:type="gramEnd"/>
      <w:r w:rsidRPr="00CA060F">
        <w:rPr>
          <w:rStyle w:val="NormalTok"/>
          <w:color w:val="000000" w:themeColor="text1"/>
        </w:rPr>
        <w:t xml:space="preserve"> </w:t>
      </w:r>
      <w:r w:rsidRPr="00CA060F">
        <w:rPr>
          <w:rStyle w:val="OperatorTok"/>
          <w:color w:val="000000" w:themeColor="text1"/>
        </w:rPr>
        <w:t>=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pd.read_csv</w:t>
      </w:r>
      <w:proofErr w:type="spellEnd"/>
      <w:r w:rsidRPr="00CA060F">
        <w:rPr>
          <w:rStyle w:val="NormalTok"/>
          <w:color w:val="000000" w:themeColor="text1"/>
        </w:rPr>
        <w:t>(</w:t>
      </w:r>
      <w:r w:rsidRPr="00CA060F">
        <w:rPr>
          <w:rStyle w:val="StringTok"/>
          <w:color w:val="000000" w:themeColor="text1"/>
        </w:rPr>
        <w:t>"/content/drive/</w:t>
      </w:r>
      <w:proofErr w:type="spellStart"/>
      <w:r w:rsidRPr="00CA060F">
        <w:rPr>
          <w:rStyle w:val="StringTok"/>
          <w:color w:val="000000" w:themeColor="text1"/>
        </w:rPr>
        <w:t>MyDr</w:t>
      </w:r>
      <w:r w:rsidRPr="00CA060F">
        <w:rPr>
          <w:rStyle w:val="StringTok"/>
          <w:color w:val="000000" w:themeColor="text1"/>
        </w:rPr>
        <w:t>ive</w:t>
      </w:r>
      <w:proofErr w:type="spellEnd"/>
      <w:r w:rsidRPr="00CA060F">
        <w:rPr>
          <w:rStyle w:val="StringTok"/>
          <w:color w:val="000000" w:themeColor="text1"/>
        </w:rPr>
        <w:t>/creditcard.csv"</w:t>
      </w:r>
      <w:r w:rsidRPr="00CA060F">
        <w:rPr>
          <w:rStyle w:val="NormalTok"/>
          <w:color w:val="000000" w:themeColor="text1"/>
        </w:rPr>
        <w:t>)</w:t>
      </w:r>
      <w:r w:rsidRPr="00CA060F">
        <w:rPr>
          <w:color w:val="000000" w:themeColor="text1"/>
        </w:rPr>
        <w:br/>
      </w:r>
      <w:proofErr w:type="spellStart"/>
      <w:r w:rsidRPr="00CA060F">
        <w:rPr>
          <w:rStyle w:val="NormalTok"/>
          <w:color w:val="000000" w:themeColor="text1"/>
        </w:rPr>
        <w:t>df.head</w:t>
      </w:r>
      <w:proofErr w:type="spellEnd"/>
      <w:r w:rsidRPr="00CA060F">
        <w:rPr>
          <w:rStyle w:val="NormalTok"/>
          <w:color w:val="000000" w:themeColor="text1"/>
        </w:rPr>
        <w:t>()</w:t>
      </w:r>
    </w:p>
    <w:p w:rsidR="001D61E7" w:rsidRPr="00CA060F" w:rsidRDefault="003A4381">
      <w:pPr>
        <w:pStyle w:val="SourceCode"/>
        <w:rPr>
          <w:color w:val="000000" w:themeColor="text1"/>
        </w:rPr>
      </w:pPr>
      <w:r w:rsidRPr="00CA060F">
        <w:rPr>
          <w:rStyle w:val="VerbatimChar"/>
          <w:color w:val="000000" w:themeColor="text1"/>
        </w:rPr>
        <w:t xml:space="preserve">   Time        V1        V2        V3        V4        V5        V6        V7  \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0   0.0 -1.359807 -0.072781  2.536347  1.378155 -0.338321  0.462388  0.239599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1   0.0  1.191857  0.266151  0.166480  0.448154  0.060018 -0.082361 -0.078803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2   1.0 -1.358354 -1.340163  1.773209  0.379780 -0.503198  1.800499  0.791461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3   1.0 -0.966272 -0.185226  1.792993 -0.863291 -0.010309  1.247203  0.237609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4   2.0 -1.15</w:t>
      </w:r>
      <w:r w:rsidRPr="00CA060F">
        <w:rPr>
          <w:rStyle w:val="VerbatimChar"/>
          <w:color w:val="000000" w:themeColor="text1"/>
        </w:rPr>
        <w:t xml:space="preserve">8233  0.877737  1.548718  0.403034 -0.407193  0.095921  0.592941   </w:t>
      </w:r>
      <w:r w:rsidRPr="00CA060F">
        <w:rPr>
          <w:color w:val="000000" w:themeColor="text1"/>
        </w:rPr>
        <w:br/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     V8        V9  ...       V21       V22       V23       V24       V25  \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0  0.098698  0.363787  ... -0.018307  0.277838 -0.110474  0.066928  0.128539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1  0.085102 -0.255425  ... </w:t>
      </w:r>
      <w:r w:rsidRPr="00CA060F">
        <w:rPr>
          <w:rStyle w:val="VerbatimChar"/>
          <w:color w:val="000000" w:themeColor="text1"/>
        </w:rPr>
        <w:t xml:space="preserve">-0.225775 -0.638672  0.101288 -0.339846  0.167170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2  0.247676 -1.514654  ...  0.247998  0.771679  0.909412 -0.689281 -0.327642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3  0.377436 -1.387024  ... -0.108300  0.005274 -0.190321 -1.175575  0.647376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lastRenderedPageBreak/>
        <w:t>4 -0.270533  0.817739  ... -0.009431  0.798</w:t>
      </w:r>
      <w:r w:rsidRPr="00CA060F">
        <w:rPr>
          <w:rStyle w:val="VerbatimChar"/>
          <w:color w:val="000000" w:themeColor="text1"/>
        </w:rPr>
        <w:t xml:space="preserve">278 -0.137458  0.141267 -0.206010   </w:t>
      </w:r>
      <w:r w:rsidRPr="00CA060F">
        <w:rPr>
          <w:color w:val="000000" w:themeColor="text1"/>
        </w:rPr>
        <w:br/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    V26       V27       V28  Amount  Class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0 -0.189115  0.133558 -0.021053  149.62      0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1  0.125895 -0.008983  0.014724    2.69      0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2 -0.139097 -0.055353 -0.059752  378.66      0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3 -0.221929  0.062723 </w:t>
      </w:r>
      <w:r w:rsidRPr="00CA060F">
        <w:rPr>
          <w:rStyle w:val="VerbatimChar"/>
          <w:color w:val="000000" w:themeColor="text1"/>
        </w:rPr>
        <w:t xml:space="preserve"> 0.061458  123.50      0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4  0.502292  0.219422  0.215153   69.99      0  </w:t>
      </w:r>
      <w:r w:rsidRPr="00CA060F">
        <w:rPr>
          <w:color w:val="000000" w:themeColor="text1"/>
        </w:rPr>
        <w:br/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[5 rows x 31 columns]</w:t>
      </w:r>
      <w:bookmarkEnd w:id="9"/>
    </w:p>
    <w:p w:rsidR="001D61E7" w:rsidRPr="00CA060F" w:rsidRDefault="003A4381">
      <w:pPr>
        <w:pStyle w:val="SourceCode"/>
        <w:rPr>
          <w:color w:val="000000" w:themeColor="text1"/>
        </w:rPr>
      </w:pPr>
      <w:bookmarkStart w:id="10" w:name="X6956b9925603103d4f2a5a0c9e8c66fc98990cb"/>
      <w:proofErr w:type="gramStart"/>
      <w:r w:rsidRPr="00CA060F">
        <w:rPr>
          <w:rStyle w:val="NormalTok"/>
          <w:color w:val="000000" w:themeColor="text1"/>
        </w:rPr>
        <w:t>df.info()</w:t>
      </w:r>
      <w:proofErr w:type="gramEnd"/>
    </w:p>
    <w:p w:rsidR="001D61E7" w:rsidRPr="00CA060F" w:rsidRDefault="003A4381">
      <w:pPr>
        <w:pStyle w:val="SourceCode"/>
        <w:rPr>
          <w:color w:val="000000" w:themeColor="text1"/>
        </w:rPr>
      </w:pPr>
      <w:r w:rsidRPr="00CA060F">
        <w:rPr>
          <w:rStyle w:val="VerbatimChar"/>
          <w:color w:val="000000" w:themeColor="text1"/>
        </w:rPr>
        <w:t>&lt;class '</w:t>
      </w:r>
      <w:proofErr w:type="spellStart"/>
      <w:r w:rsidRPr="00CA060F">
        <w:rPr>
          <w:rStyle w:val="VerbatimChar"/>
          <w:color w:val="000000" w:themeColor="text1"/>
        </w:rPr>
        <w:t>pandas.core.frame.DataFrame</w:t>
      </w:r>
      <w:proofErr w:type="spellEnd"/>
      <w:r w:rsidRPr="00CA060F">
        <w:rPr>
          <w:rStyle w:val="VerbatimChar"/>
          <w:color w:val="000000" w:themeColor="text1"/>
        </w:rPr>
        <w:t>'&gt;</w:t>
      </w:r>
      <w:r w:rsidRPr="00CA060F">
        <w:rPr>
          <w:color w:val="000000" w:themeColor="text1"/>
        </w:rPr>
        <w:br/>
      </w:r>
      <w:proofErr w:type="spellStart"/>
      <w:r w:rsidRPr="00CA060F">
        <w:rPr>
          <w:rStyle w:val="VerbatimChar"/>
          <w:color w:val="000000" w:themeColor="text1"/>
        </w:rPr>
        <w:t>RangeIndex</w:t>
      </w:r>
      <w:proofErr w:type="spellEnd"/>
      <w:r w:rsidRPr="00CA060F">
        <w:rPr>
          <w:rStyle w:val="VerbatimChar"/>
          <w:color w:val="000000" w:themeColor="text1"/>
        </w:rPr>
        <w:t>: 284807 entries, 0 to 284806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Data columns (total 31 columns):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#   Column  Non-Null Count   </w:t>
      </w:r>
      <w:proofErr w:type="spellStart"/>
      <w:r w:rsidRPr="00CA060F">
        <w:rPr>
          <w:rStyle w:val="VerbatimChar"/>
          <w:color w:val="000000" w:themeColor="text1"/>
        </w:rPr>
        <w:t>Dtype</w:t>
      </w:r>
      <w:proofErr w:type="spellEnd"/>
      <w:r w:rsidRPr="00CA060F">
        <w:rPr>
          <w:rStyle w:val="VerbatimChar"/>
          <w:color w:val="000000" w:themeColor="text1"/>
        </w:rPr>
        <w:t xml:space="preserve"> </w:t>
      </w:r>
      <w:r w:rsidRPr="00CA060F">
        <w:rPr>
          <w:rStyle w:val="VerbatimChar"/>
          <w:color w:val="000000" w:themeColor="text1"/>
        </w:rPr>
        <w:t xml:space="preserve">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---  ------  --------------   -----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0   Time    284807 non-null  float64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1   V1      284807 non-null  float64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2   V2      284807 non-null  float64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3   V3      284807 non-null  float64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4   V4      284807 non-null  float64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5   V5      284807 non-nu</w:t>
      </w:r>
      <w:r w:rsidRPr="00CA060F">
        <w:rPr>
          <w:rStyle w:val="VerbatimChar"/>
          <w:color w:val="000000" w:themeColor="text1"/>
        </w:rPr>
        <w:t>ll  float64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6   V6      284807 non-null  float64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7   V7      284807 non-null  float64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8   V8      284807 non-null  float64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9   V9      284807 non-null  float64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10  V10     284807 non-null  float64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11  V11     284807 non-null  float64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12  V12     284</w:t>
      </w:r>
      <w:r w:rsidRPr="00CA060F">
        <w:rPr>
          <w:rStyle w:val="VerbatimChar"/>
          <w:color w:val="000000" w:themeColor="text1"/>
        </w:rPr>
        <w:t>807 non-null  float64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13  V13     284807 non-null  float64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14  V14     284807 non-null  float64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15  V15     284807 non-null  float64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16  V16     284807 non-null  float64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17  V17     284807 non-null  float64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18  V18     284807 non-null  float64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19  V</w:t>
      </w:r>
      <w:r w:rsidRPr="00CA060F">
        <w:rPr>
          <w:rStyle w:val="VerbatimChar"/>
          <w:color w:val="000000" w:themeColor="text1"/>
        </w:rPr>
        <w:t>19     284807 non-null  float64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20  V20     284807 non-null  float64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21  V21     284807 non-null  float64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22  V22     284807 non-null  float64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23  V23     284807 non-null  float64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24  V24     284807 non-null  float64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25  V25     284807 non-null  floa</w:t>
      </w:r>
      <w:r w:rsidRPr="00CA060F">
        <w:rPr>
          <w:rStyle w:val="VerbatimChar"/>
          <w:color w:val="000000" w:themeColor="text1"/>
        </w:rPr>
        <w:t>t64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26  V26     284807 non-null  float64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27  V27     284807 non-null  float64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28  V28     284807 non-null  float64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29  Amount  284807 non-null  float64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30  Class   284807 non-null  int64  </w:t>
      </w:r>
      <w:r w:rsidRPr="00CA060F">
        <w:rPr>
          <w:color w:val="000000" w:themeColor="text1"/>
        </w:rPr>
        <w:br/>
      </w:r>
      <w:proofErr w:type="spellStart"/>
      <w:r w:rsidRPr="00CA060F">
        <w:rPr>
          <w:rStyle w:val="VerbatimChar"/>
          <w:color w:val="000000" w:themeColor="text1"/>
        </w:rPr>
        <w:lastRenderedPageBreak/>
        <w:t>dtypes</w:t>
      </w:r>
      <w:proofErr w:type="spellEnd"/>
      <w:r w:rsidRPr="00CA060F">
        <w:rPr>
          <w:rStyle w:val="VerbatimChar"/>
          <w:color w:val="000000" w:themeColor="text1"/>
        </w:rPr>
        <w:t>: float64(30), int64(1)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memory usage: 67.4 MB</w:t>
      </w:r>
      <w:bookmarkEnd w:id="10"/>
    </w:p>
    <w:p w:rsidR="001D61E7" w:rsidRPr="00CA060F" w:rsidRDefault="003A4381">
      <w:pPr>
        <w:pStyle w:val="SourceCode"/>
        <w:rPr>
          <w:color w:val="000000" w:themeColor="text1"/>
        </w:rPr>
      </w:pPr>
      <w:bookmarkStart w:id="11" w:name="e7ea5ffd"/>
      <w:proofErr w:type="spellStart"/>
      <w:proofErr w:type="gramStart"/>
      <w:r w:rsidRPr="00CA060F">
        <w:rPr>
          <w:rStyle w:val="NormalTok"/>
          <w:color w:val="000000" w:themeColor="text1"/>
        </w:rPr>
        <w:t>df.isna</w:t>
      </w:r>
      <w:proofErr w:type="spellEnd"/>
      <w:r w:rsidRPr="00CA060F">
        <w:rPr>
          <w:rStyle w:val="NormalTok"/>
          <w:color w:val="000000" w:themeColor="text1"/>
        </w:rPr>
        <w:t>(</w:t>
      </w:r>
      <w:proofErr w:type="gramEnd"/>
      <w:r w:rsidRPr="00CA060F">
        <w:rPr>
          <w:rStyle w:val="NormalTok"/>
          <w:color w:val="000000" w:themeColor="text1"/>
        </w:rPr>
        <w:t>).</w:t>
      </w:r>
      <w:r w:rsidRPr="00CA060F">
        <w:rPr>
          <w:rStyle w:val="BuiltInTok"/>
          <w:color w:val="000000" w:themeColor="text1"/>
        </w:rPr>
        <w:t>sum</w:t>
      </w:r>
      <w:r w:rsidRPr="00CA060F">
        <w:rPr>
          <w:rStyle w:val="NormalTok"/>
          <w:color w:val="000000" w:themeColor="text1"/>
        </w:rPr>
        <w:t>()</w:t>
      </w:r>
    </w:p>
    <w:p w:rsidR="001D61E7" w:rsidRPr="00CA060F" w:rsidRDefault="003A4381">
      <w:pPr>
        <w:pStyle w:val="SourceCode"/>
        <w:rPr>
          <w:color w:val="000000" w:themeColor="text1"/>
        </w:rPr>
      </w:pPr>
      <w:r w:rsidRPr="00CA060F">
        <w:rPr>
          <w:rStyle w:val="VerbatimChar"/>
          <w:color w:val="000000" w:themeColor="text1"/>
        </w:rPr>
        <w:t>Time      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V1        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V2        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V3        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V4        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V5        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V6        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V7        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V8        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V9        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V10       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V11       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V12       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V13       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V14       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V15       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V16       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V17       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V18       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V19       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V20       </w:t>
      </w:r>
      <w:r w:rsidRPr="00CA060F">
        <w:rPr>
          <w:rStyle w:val="VerbatimChar"/>
          <w:color w:val="000000" w:themeColor="text1"/>
        </w:rPr>
        <w:t>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V21       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V22       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V23       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V24       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V25       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V26       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V27       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V28       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Amount    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Class     0</w:t>
      </w:r>
      <w:r w:rsidRPr="00CA060F">
        <w:rPr>
          <w:color w:val="000000" w:themeColor="text1"/>
        </w:rPr>
        <w:br/>
      </w:r>
      <w:proofErr w:type="spellStart"/>
      <w:r w:rsidRPr="00CA060F">
        <w:rPr>
          <w:rStyle w:val="VerbatimChar"/>
          <w:color w:val="000000" w:themeColor="text1"/>
        </w:rPr>
        <w:t>dtype</w:t>
      </w:r>
      <w:proofErr w:type="spellEnd"/>
      <w:r w:rsidRPr="00CA060F">
        <w:rPr>
          <w:rStyle w:val="VerbatimChar"/>
          <w:color w:val="000000" w:themeColor="text1"/>
        </w:rPr>
        <w:t>: int64</w:t>
      </w:r>
      <w:bookmarkEnd w:id="11"/>
    </w:p>
    <w:p w:rsidR="001D61E7" w:rsidRPr="00CA060F" w:rsidRDefault="003A4381">
      <w:pPr>
        <w:pStyle w:val="SourceCode"/>
        <w:rPr>
          <w:color w:val="000000" w:themeColor="text1"/>
        </w:rPr>
      </w:pPr>
      <w:bookmarkStart w:id="12" w:name="Xbf8922d21e3b5f6ecdd97ccf4ed67e3b2e1f25a"/>
      <w:r w:rsidRPr="00CA060F">
        <w:rPr>
          <w:color w:val="000000" w:themeColor="text1"/>
        </w:rPr>
        <w:br/>
      </w:r>
      <w:proofErr w:type="spellStart"/>
      <w:proofErr w:type="gramStart"/>
      <w:r w:rsidRPr="00CA060F">
        <w:rPr>
          <w:rStyle w:val="NormalTok"/>
          <w:color w:val="000000" w:themeColor="text1"/>
        </w:rPr>
        <w:t>df</w:t>
      </w:r>
      <w:proofErr w:type="spellEnd"/>
      <w:r w:rsidRPr="00CA060F">
        <w:rPr>
          <w:rStyle w:val="NormalTok"/>
          <w:color w:val="000000" w:themeColor="text1"/>
        </w:rPr>
        <w:t>[</w:t>
      </w:r>
      <w:proofErr w:type="gramEnd"/>
      <w:r w:rsidRPr="00CA060F">
        <w:rPr>
          <w:rStyle w:val="StringTok"/>
          <w:color w:val="000000" w:themeColor="text1"/>
        </w:rPr>
        <w:t>'Class'</w:t>
      </w:r>
      <w:r w:rsidRPr="00CA060F">
        <w:rPr>
          <w:rStyle w:val="NormalTok"/>
          <w:color w:val="000000" w:themeColor="text1"/>
        </w:rPr>
        <w:t>].unique()</w:t>
      </w:r>
    </w:p>
    <w:p w:rsidR="001D61E7" w:rsidRPr="00CA060F" w:rsidRDefault="003A4381">
      <w:pPr>
        <w:pStyle w:val="SourceCode"/>
        <w:rPr>
          <w:color w:val="000000" w:themeColor="text1"/>
        </w:rPr>
      </w:pPr>
      <w:proofErr w:type="gramStart"/>
      <w:r w:rsidRPr="00CA060F">
        <w:rPr>
          <w:rStyle w:val="VerbatimChar"/>
          <w:color w:val="000000" w:themeColor="text1"/>
        </w:rPr>
        <w:t>array(</w:t>
      </w:r>
      <w:proofErr w:type="gramEnd"/>
      <w:r w:rsidRPr="00CA060F">
        <w:rPr>
          <w:rStyle w:val="VerbatimChar"/>
          <w:color w:val="000000" w:themeColor="text1"/>
        </w:rPr>
        <w:t>[0, 1])</w:t>
      </w:r>
      <w:bookmarkEnd w:id="12"/>
    </w:p>
    <w:p w:rsidR="001D61E7" w:rsidRPr="00CA060F" w:rsidRDefault="003A4381">
      <w:pPr>
        <w:pStyle w:val="SourceCode"/>
        <w:rPr>
          <w:color w:val="000000" w:themeColor="text1"/>
        </w:rPr>
      </w:pPr>
      <w:bookmarkStart w:id="13" w:name="Xad7177868911d1e96a780282eea63e297df2de1"/>
      <w:proofErr w:type="spellStart"/>
      <w:proofErr w:type="gramStart"/>
      <w:r w:rsidRPr="00CA060F">
        <w:rPr>
          <w:rStyle w:val="NormalTok"/>
          <w:color w:val="000000" w:themeColor="text1"/>
        </w:rPr>
        <w:t>df.describe</w:t>
      </w:r>
      <w:proofErr w:type="spellEnd"/>
      <w:r w:rsidRPr="00CA060F">
        <w:rPr>
          <w:rStyle w:val="NormalTok"/>
          <w:color w:val="000000" w:themeColor="text1"/>
        </w:rPr>
        <w:t>(</w:t>
      </w:r>
      <w:proofErr w:type="gramEnd"/>
      <w:r w:rsidRPr="00CA060F">
        <w:rPr>
          <w:rStyle w:val="NormalTok"/>
          <w:color w:val="000000" w:themeColor="text1"/>
        </w:rPr>
        <w:t>).T</w:t>
      </w:r>
    </w:p>
    <w:p w:rsidR="001D61E7" w:rsidRPr="00CA060F" w:rsidRDefault="003A4381">
      <w:pPr>
        <w:pStyle w:val="SourceCode"/>
        <w:rPr>
          <w:color w:val="000000" w:themeColor="text1"/>
        </w:rPr>
      </w:pPr>
      <w:r w:rsidRPr="00CA060F">
        <w:rPr>
          <w:rStyle w:val="VerbatimChar"/>
          <w:color w:val="000000" w:themeColor="text1"/>
        </w:rPr>
        <w:t xml:space="preserve">           count          mean           </w:t>
      </w:r>
      <w:proofErr w:type="spellStart"/>
      <w:r w:rsidRPr="00CA060F">
        <w:rPr>
          <w:rStyle w:val="VerbatimChar"/>
          <w:color w:val="000000" w:themeColor="text1"/>
        </w:rPr>
        <w:t>std</w:t>
      </w:r>
      <w:proofErr w:type="spellEnd"/>
      <w:r w:rsidRPr="00CA060F">
        <w:rPr>
          <w:rStyle w:val="VerbatimChar"/>
          <w:color w:val="000000" w:themeColor="text1"/>
        </w:rPr>
        <w:t xml:space="preserve">         min           25</w:t>
      </w:r>
      <w:r w:rsidRPr="00CA060F">
        <w:rPr>
          <w:rStyle w:val="VerbatimChar"/>
          <w:color w:val="000000" w:themeColor="text1"/>
        </w:rPr>
        <w:t>%  \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Time    284807.0  9.481386e+04  47488.145955    0.000000  54201.500000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V1      284807.0  1.168375e-15      1.958696  -56.407510     -0.920373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V2      284807.0  3.416908e-16      1.651309  -72.715728     -0.598550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V3      284807.0 -1.379537e-15      1.516255  -48.325589     -0.890365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V4      284807.0  2.074095e-15      1.415869   -5.683171     -0.848640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lastRenderedPageBreak/>
        <w:t xml:space="preserve">V5      284807.0  9.604066e-16      1.380247 -113.743307     -0.691597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V6      284807.0  1.487313e-15    </w:t>
      </w:r>
      <w:r w:rsidRPr="00CA060F">
        <w:rPr>
          <w:rStyle w:val="VerbatimChar"/>
          <w:color w:val="000000" w:themeColor="text1"/>
        </w:rPr>
        <w:t xml:space="preserve">  1.332271  -26.160506     -0.768296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V7      284807.0 -5.556467e-16      1.237094  -43.557242     -0.554076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V8      284807.0  1.213481e-16      1.194353  -73.216718     -0.208630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V9      284807.0 -2.406331e-15      1.098632  -13.434066     -0.6430</w:t>
      </w:r>
      <w:r w:rsidRPr="00CA060F">
        <w:rPr>
          <w:rStyle w:val="VerbatimChar"/>
          <w:color w:val="000000" w:themeColor="text1"/>
        </w:rPr>
        <w:t xml:space="preserve">98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V10     284807.0  2.239053e-15      1.088850  -24.588262     -0.535426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V11     284807.0  1.673327e-15      1.020713   -4.797473     -0.762494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V12     284807.0 -1.247012e-15      0.999201  -18.683715     -0.405571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V13     284807.0  8.190001e-</w:t>
      </w:r>
      <w:r w:rsidRPr="00CA060F">
        <w:rPr>
          <w:rStyle w:val="VerbatimChar"/>
          <w:color w:val="000000" w:themeColor="text1"/>
        </w:rPr>
        <w:t xml:space="preserve">16      0.995274   -5.791881     -0.648539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V14     284807.0  1.207294e-15      0.958596  -19.214325     -0.425574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V15     284807.0  4.887456e-15      0.915316   -4.498945     -0.582884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V16     284807.0  1.437716e-15      0.876253  -14.129855     -</w:t>
      </w:r>
      <w:r w:rsidRPr="00CA060F">
        <w:rPr>
          <w:rStyle w:val="VerbatimChar"/>
          <w:color w:val="000000" w:themeColor="text1"/>
        </w:rPr>
        <w:t xml:space="preserve">0.468037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V17     284807.0 -3.772171e-16      0.849337  -25.162799     -0.483748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V18     284807.0  9.564149e-16      0.838176   -9.498746     -0.498850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V19     284807.0  1.039917e-15      0.814041   -7.213527     -0.456299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V20     284807.0  6.40</w:t>
      </w:r>
      <w:r w:rsidRPr="00CA060F">
        <w:rPr>
          <w:rStyle w:val="VerbatimChar"/>
          <w:color w:val="000000" w:themeColor="text1"/>
        </w:rPr>
        <w:t xml:space="preserve">6204e-16      0.770925  -54.497720     -0.211721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V21     284807.0  1.654067e-16      0.734524  -34.830382     -0.228395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V22     284807.0 -3.568593e-16      0.725702  -10.933144     -0.542350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V23     284807.0  2.578648e-16      0.624460  -44.807735</w:t>
      </w:r>
      <w:r w:rsidRPr="00CA060F">
        <w:rPr>
          <w:rStyle w:val="VerbatimChar"/>
          <w:color w:val="000000" w:themeColor="text1"/>
        </w:rPr>
        <w:t xml:space="preserve">     -0.161846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V24     284807.0  4.473266e-15      0.605647   -2.836627     -0.354586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V25     284807.0  5.340915e-16      0.521278  -10.295397     -0.317145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V26     284807.0  1.683437e-15      0.482227   -2.604551     -0.326984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V27     284807.0</w:t>
      </w:r>
      <w:r w:rsidRPr="00CA060F">
        <w:rPr>
          <w:rStyle w:val="VerbatimChar"/>
          <w:color w:val="000000" w:themeColor="text1"/>
        </w:rPr>
        <w:t xml:space="preserve"> -3.660091e-16      0.403632  -22.565679     -0.070840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V28     284807.0 -1.227390e-16      0.330083  -15.430084     -0.052960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Amount  284807.0  8.834962e+01    250.120109    0.000000      5.600000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Class   284807.0  1.727486e-03      0.041527    0.</w:t>
      </w:r>
      <w:r w:rsidRPr="00CA060F">
        <w:rPr>
          <w:rStyle w:val="VerbatimChar"/>
          <w:color w:val="000000" w:themeColor="text1"/>
        </w:rPr>
        <w:t xml:space="preserve">000000      0.000000   </w:t>
      </w:r>
      <w:r w:rsidRPr="00CA060F">
        <w:rPr>
          <w:color w:val="000000" w:themeColor="text1"/>
        </w:rPr>
        <w:br/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             50%            75%            max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Time    84692.000000  139320.500000  172792.000000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V1          0.018109       1.315642       2.454930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V2          0.065486       0.803724      22.057729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V3          0.17984</w:t>
      </w:r>
      <w:r w:rsidRPr="00CA060F">
        <w:rPr>
          <w:rStyle w:val="VerbatimChar"/>
          <w:color w:val="000000" w:themeColor="text1"/>
        </w:rPr>
        <w:t xml:space="preserve">6       1.027196       9.382558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V4         -0.019847       0.743341      16.875344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V5         -0.054336       0.611926      34.801666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V6         -0.274187       0.398565      73.301626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V7          0.040103       0.570436     120.589494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V8        </w:t>
      </w:r>
      <w:r w:rsidRPr="00CA060F">
        <w:rPr>
          <w:rStyle w:val="VerbatimChar"/>
          <w:color w:val="000000" w:themeColor="text1"/>
        </w:rPr>
        <w:t xml:space="preserve">  0.022358       0.327346      20.007208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V9         -0.051429       0.597139      15.594995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V10        -0.092917       0.453923      23.745136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V11        -0.032757       0.739593      12.018913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V12         0.140033       0.618238       7.848392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</w:t>
      </w:r>
      <w:r w:rsidRPr="00CA060F">
        <w:rPr>
          <w:rStyle w:val="VerbatimChar"/>
          <w:color w:val="000000" w:themeColor="text1"/>
        </w:rPr>
        <w:t xml:space="preserve">13        -0.013568       0.662505       7.126883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V14         0.050601       0.493150      10.526766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V15         0.048072       0.648821       8.877742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V16         0.066413       0.523296      17.315112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V17        -0.065676       0.399675       9.2</w:t>
      </w:r>
      <w:r w:rsidRPr="00CA060F">
        <w:rPr>
          <w:rStyle w:val="VerbatimChar"/>
          <w:color w:val="000000" w:themeColor="text1"/>
        </w:rPr>
        <w:t xml:space="preserve">53526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V18        -0.003636       0.500807       5.041069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V19         0.003735       0.458949       5.591971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V20        -0.062481       0.133041      39.420904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V21        -0.029450       0.186377      27.202839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lastRenderedPageBreak/>
        <w:t xml:space="preserve">V22         0.006782       0.528554      10.503090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V23        -0.011193       0.147642      22.528412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V24         0.040976       0.439527       4.584549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V25         0.016594       0.350716       7.519589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V26        -0.052139       0.240952       3.</w:t>
      </w:r>
      <w:r w:rsidRPr="00CA060F">
        <w:rPr>
          <w:rStyle w:val="VerbatimChar"/>
          <w:color w:val="000000" w:themeColor="text1"/>
        </w:rPr>
        <w:t xml:space="preserve">517346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V27         0.001342       0.091045      31.612198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V28         0.011244       0.078280      33.847808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Amount     22.000000      77.165000   25691.160000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Class       0.000000       0.000000       1.000000  </w:t>
      </w:r>
      <w:bookmarkEnd w:id="13"/>
    </w:p>
    <w:p w:rsidR="001D61E7" w:rsidRPr="00CA060F" w:rsidRDefault="003A4381">
      <w:pPr>
        <w:pStyle w:val="FirstParagraph"/>
        <w:rPr>
          <w:color w:val="000000" w:themeColor="text1"/>
        </w:rPr>
      </w:pPr>
      <w:bookmarkStart w:id="14" w:name="ed43c806"/>
      <w:r w:rsidRPr="00CA060F">
        <w:rPr>
          <w:b/>
          <w:bCs/>
          <w:color w:val="000000" w:themeColor="text1"/>
        </w:rPr>
        <w:t>FEATURE ENGINEERING</w:t>
      </w:r>
    </w:p>
    <w:p w:rsidR="001D61E7" w:rsidRPr="00CA060F" w:rsidRDefault="003A4381">
      <w:pPr>
        <w:pStyle w:val="Compact"/>
        <w:numPr>
          <w:ilvl w:val="0"/>
          <w:numId w:val="1"/>
        </w:numPr>
        <w:rPr>
          <w:color w:val="000000" w:themeColor="text1"/>
        </w:rPr>
      </w:pPr>
      <w:r w:rsidRPr="00CA060F">
        <w:rPr>
          <w:color w:val="000000" w:themeColor="text1"/>
        </w:rPr>
        <w:t>Creating hour c</w:t>
      </w:r>
      <w:r w:rsidRPr="00CA060F">
        <w:rPr>
          <w:color w:val="000000" w:themeColor="text1"/>
        </w:rPr>
        <w:t>olumn in our dataset by dividing time column which shows time in seconds to 3600.</w:t>
      </w:r>
      <w:bookmarkEnd w:id="14"/>
    </w:p>
    <w:p w:rsidR="001D61E7" w:rsidRPr="00CA060F" w:rsidRDefault="003A4381">
      <w:pPr>
        <w:pStyle w:val="SourceCode"/>
        <w:rPr>
          <w:color w:val="000000" w:themeColor="text1"/>
        </w:rPr>
      </w:pPr>
      <w:bookmarkStart w:id="15" w:name="cea54d63"/>
      <w:proofErr w:type="spellStart"/>
      <w:proofErr w:type="gramStart"/>
      <w:r w:rsidRPr="00CA060F">
        <w:rPr>
          <w:rStyle w:val="NormalTok"/>
          <w:color w:val="000000" w:themeColor="text1"/>
        </w:rPr>
        <w:t>df</w:t>
      </w:r>
      <w:proofErr w:type="spellEnd"/>
      <w:r w:rsidRPr="00CA060F">
        <w:rPr>
          <w:rStyle w:val="NormalTok"/>
          <w:color w:val="000000" w:themeColor="text1"/>
        </w:rPr>
        <w:t>[</w:t>
      </w:r>
      <w:proofErr w:type="gramEnd"/>
      <w:r w:rsidRPr="00CA060F">
        <w:rPr>
          <w:rStyle w:val="StringTok"/>
          <w:color w:val="000000" w:themeColor="text1"/>
        </w:rPr>
        <w:t>'hour'</w:t>
      </w:r>
      <w:r w:rsidRPr="00CA060F">
        <w:rPr>
          <w:rStyle w:val="NormalTok"/>
          <w:color w:val="000000" w:themeColor="text1"/>
        </w:rPr>
        <w:t>]</w:t>
      </w:r>
      <w:r w:rsidRPr="00CA060F">
        <w:rPr>
          <w:rStyle w:val="OperatorTok"/>
          <w:color w:val="000000" w:themeColor="text1"/>
        </w:rPr>
        <w:t>=</w:t>
      </w:r>
      <w:r w:rsidRPr="00CA060F">
        <w:rPr>
          <w:rStyle w:val="NormalTok"/>
          <w:color w:val="000000" w:themeColor="text1"/>
        </w:rPr>
        <w:t xml:space="preserve"> </w:t>
      </w:r>
      <w:r w:rsidRPr="00CA060F">
        <w:rPr>
          <w:rStyle w:val="BuiltInTok"/>
          <w:color w:val="000000" w:themeColor="text1"/>
        </w:rPr>
        <w:t>round</w:t>
      </w:r>
      <w:r w:rsidRPr="00CA060F">
        <w:rPr>
          <w:rStyle w:val="NormalTok"/>
          <w:color w:val="000000" w:themeColor="text1"/>
        </w:rPr>
        <w:t>(</w:t>
      </w:r>
      <w:proofErr w:type="spellStart"/>
      <w:r w:rsidRPr="00CA060F">
        <w:rPr>
          <w:rStyle w:val="NormalTok"/>
          <w:color w:val="000000" w:themeColor="text1"/>
        </w:rPr>
        <w:t>df</w:t>
      </w:r>
      <w:proofErr w:type="spellEnd"/>
      <w:r w:rsidRPr="00CA060F">
        <w:rPr>
          <w:rStyle w:val="NormalTok"/>
          <w:color w:val="000000" w:themeColor="text1"/>
        </w:rPr>
        <w:t>[</w:t>
      </w:r>
      <w:r w:rsidRPr="00CA060F">
        <w:rPr>
          <w:rStyle w:val="StringTok"/>
          <w:color w:val="000000" w:themeColor="text1"/>
        </w:rPr>
        <w:t>'Time'</w:t>
      </w:r>
      <w:r w:rsidRPr="00CA060F">
        <w:rPr>
          <w:rStyle w:val="NormalTok"/>
          <w:color w:val="000000" w:themeColor="text1"/>
        </w:rPr>
        <w:t>]</w:t>
      </w:r>
      <w:r w:rsidRPr="00CA060F">
        <w:rPr>
          <w:rStyle w:val="OperatorTok"/>
          <w:color w:val="000000" w:themeColor="text1"/>
        </w:rPr>
        <w:t>/</w:t>
      </w:r>
      <w:r w:rsidRPr="00CA060F">
        <w:rPr>
          <w:rStyle w:val="DecValTok"/>
          <w:color w:val="000000" w:themeColor="text1"/>
        </w:rPr>
        <w:t>3600</w:t>
      </w:r>
      <w:r w:rsidRPr="00CA060F">
        <w:rPr>
          <w:rStyle w:val="NormalTok"/>
          <w:color w:val="000000" w:themeColor="text1"/>
        </w:rPr>
        <w:t>)</w:t>
      </w:r>
      <w:r w:rsidRPr="00CA060F">
        <w:rPr>
          <w:color w:val="000000" w:themeColor="text1"/>
        </w:rPr>
        <w:br/>
      </w:r>
      <w:proofErr w:type="spellStart"/>
      <w:r w:rsidRPr="00CA060F">
        <w:rPr>
          <w:rStyle w:val="NormalTok"/>
          <w:color w:val="000000" w:themeColor="text1"/>
        </w:rPr>
        <w:t>df.head</w:t>
      </w:r>
      <w:proofErr w:type="spellEnd"/>
      <w:r w:rsidRPr="00CA060F">
        <w:rPr>
          <w:rStyle w:val="NormalTok"/>
          <w:color w:val="000000" w:themeColor="text1"/>
        </w:rPr>
        <w:t>()</w:t>
      </w:r>
    </w:p>
    <w:p w:rsidR="001D61E7" w:rsidRPr="00CA060F" w:rsidRDefault="003A4381">
      <w:pPr>
        <w:pStyle w:val="SourceCode"/>
        <w:rPr>
          <w:color w:val="000000" w:themeColor="text1"/>
        </w:rPr>
      </w:pPr>
      <w:r w:rsidRPr="00CA060F">
        <w:rPr>
          <w:rStyle w:val="VerbatimChar"/>
          <w:color w:val="000000" w:themeColor="text1"/>
        </w:rPr>
        <w:t xml:space="preserve">   Time        V1        V2        V3        V4        V5        V6        V7  \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0   0.0 -1.359807 -0.072781  2.536347  1.378155 </w:t>
      </w:r>
      <w:r w:rsidRPr="00CA060F">
        <w:rPr>
          <w:rStyle w:val="VerbatimChar"/>
          <w:color w:val="000000" w:themeColor="text1"/>
        </w:rPr>
        <w:t xml:space="preserve">-0.338321  0.462388  0.239599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1   0.0  1.191857  0.266151  0.166480  0.448154  0.060018 -0.082361 -0.078803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2   1.0 -1.358354 -1.340163  1.773209  0.379780 -0.503198  1.800499  0.791461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3   1.0 -0.966272 -0.185226  1.792993 -0.863291 -0.010309  1.</w:t>
      </w:r>
      <w:r w:rsidRPr="00CA060F">
        <w:rPr>
          <w:rStyle w:val="VerbatimChar"/>
          <w:color w:val="000000" w:themeColor="text1"/>
        </w:rPr>
        <w:t xml:space="preserve">247203  0.237609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4   2.0 -1.158233  0.877737  1.548718  0.403034 -0.407193  0.095921  0.592941   </w:t>
      </w:r>
      <w:r w:rsidRPr="00CA060F">
        <w:rPr>
          <w:color w:val="000000" w:themeColor="text1"/>
        </w:rPr>
        <w:br/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     V8        V9  ...       V22       V23       V24       V25       V26  \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0  0.098698  0.363787  ...  0.277838 -0.110474  0.066928  0.128539 -0.1891</w:t>
      </w:r>
      <w:r w:rsidRPr="00CA060F">
        <w:rPr>
          <w:rStyle w:val="VerbatimChar"/>
          <w:color w:val="000000" w:themeColor="text1"/>
        </w:rPr>
        <w:t xml:space="preserve">15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1  0.085102 -0.255425  ... -0.638672  0.101288 -0.339846  0.167170  0.125895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2  0.247676 -1.514654  ...  0.771679  0.909412 -0.689281 -0.327642 -0.139097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3  0.377436 -1.387024  ...  0.005274 -0.190321 -1.175575  0.647376 -0.221929 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4 -0.27053</w:t>
      </w:r>
      <w:r w:rsidRPr="00CA060F">
        <w:rPr>
          <w:rStyle w:val="VerbatimChar"/>
          <w:color w:val="000000" w:themeColor="text1"/>
        </w:rPr>
        <w:t xml:space="preserve">3  0.817739  ...  0.798278 -0.137458  0.141267 -0.206010  0.502292   </w:t>
      </w:r>
      <w:r w:rsidRPr="00CA060F">
        <w:rPr>
          <w:color w:val="000000" w:themeColor="text1"/>
        </w:rPr>
        <w:br/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    V27       V28  Amount  Class  hour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0  0.133558 -0.021053  149.62      0   0.0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1 -0.008983  0.014724    2.69      0   0.0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2 -0.055353 -0.059752  378.66      0   0.0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3  0.</w:t>
      </w:r>
      <w:r w:rsidRPr="00CA060F">
        <w:rPr>
          <w:rStyle w:val="VerbatimChar"/>
          <w:color w:val="000000" w:themeColor="text1"/>
        </w:rPr>
        <w:t xml:space="preserve">062723  0.061458  123.50      0   0.0  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4  0.219422  0.215153   69.99      0   0.0  </w:t>
      </w:r>
      <w:r w:rsidRPr="00CA060F">
        <w:rPr>
          <w:color w:val="000000" w:themeColor="text1"/>
        </w:rPr>
        <w:br/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[5 rows x 32 columns]</w:t>
      </w:r>
      <w:bookmarkEnd w:id="15"/>
    </w:p>
    <w:p w:rsidR="001D61E7" w:rsidRPr="00CA060F" w:rsidRDefault="003A4381">
      <w:pPr>
        <w:pStyle w:val="SourceCode"/>
        <w:rPr>
          <w:color w:val="000000" w:themeColor="text1"/>
        </w:rPr>
      </w:pPr>
      <w:bookmarkStart w:id="16" w:name="X7b61b48dc5f7102d5c004b8335c9a4d3df4808d"/>
      <w:proofErr w:type="spellStart"/>
      <w:r w:rsidRPr="00CA060F">
        <w:rPr>
          <w:rStyle w:val="NormalTok"/>
          <w:color w:val="000000" w:themeColor="text1"/>
        </w:rPr>
        <w:t>class_count</w:t>
      </w:r>
      <w:proofErr w:type="spellEnd"/>
      <w:r w:rsidRPr="00CA060F">
        <w:rPr>
          <w:rStyle w:val="NormalTok"/>
          <w:color w:val="000000" w:themeColor="text1"/>
        </w:rPr>
        <w:t xml:space="preserve"> </w:t>
      </w:r>
      <w:r w:rsidRPr="00CA060F">
        <w:rPr>
          <w:rStyle w:val="OperatorTok"/>
          <w:color w:val="000000" w:themeColor="text1"/>
        </w:rPr>
        <w:t>=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proofErr w:type="gramStart"/>
      <w:r w:rsidRPr="00CA060F">
        <w:rPr>
          <w:rStyle w:val="NormalTok"/>
          <w:color w:val="000000" w:themeColor="text1"/>
        </w:rPr>
        <w:t>df</w:t>
      </w:r>
      <w:proofErr w:type="spellEnd"/>
      <w:r w:rsidRPr="00CA060F">
        <w:rPr>
          <w:rStyle w:val="NormalTok"/>
          <w:color w:val="000000" w:themeColor="text1"/>
        </w:rPr>
        <w:t>[</w:t>
      </w:r>
      <w:proofErr w:type="gramEnd"/>
      <w:r w:rsidRPr="00CA060F">
        <w:rPr>
          <w:rStyle w:val="StringTok"/>
          <w:color w:val="000000" w:themeColor="text1"/>
        </w:rPr>
        <w:t>'Class'</w:t>
      </w:r>
      <w:r w:rsidRPr="00CA060F">
        <w:rPr>
          <w:rStyle w:val="NormalTok"/>
          <w:color w:val="000000" w:themeColor="text1"/>
        </w:rPr>
        <w:t>].</w:t>
      </w:r>
      <w:proofErr w:type="spellStart"/>
      <w:r w:rsidRPr="00CA060F">
        <w:rPr>
          <w:rStyle w:val="NormalTok"/>
          <w:color w:val="000000" w:themeColor="text1"/>
        </w:rPr>
        <w:t>value_counts</w:t>
      </w:r>
      <w:proofErr w:type="spellEnd"/>
      <w:r w:rsidRPr="00CA060F">
        <w:rPr>
          <w:rStyle w:val="NormalTok"/>
          <w:color w:val="000000" w:themeColor="text1"/>
        </w:rPr>
        <w:t>()</w:t>
      </w:r>
      <w:r w:rsidRPr="00CA060F">
        <w:rPr>
          <w:color w:val="000000" w:themeColor="text1"/>
        </w:rPr>
        <w:br/>
      </w:r>
      <w:proofErr w:type="spellStart"/>
      <w:r w:rsidRPr="00CA060F">
        <w:rPr>
          <w:rStyle w:val="NormalTok"/>
          <w:color w:val="000000" w:themeColor="text1"/>
        </w:rPr>
        <w:t>class_count</w:t>
      </w:r>
      <w:proofErr w:type="spellEnd"/>
    </w:p>
    <w:p w:rsidR="001D61E7" w:rsidRPr="00CA060F" w:rsidRDefault="003A4381">
      <w:pPr>
        <w:pStyle w:val="SourceCode"/>
        <w:rPr>
          <w:color w:val="000000" w:themeColor="text1"/>
        </w:rPr>
      </w:pPr>
      <w:r w:rsidRPr="00CA060F">
        <w:rPr>
          <w:rStyle w:val="VerbatimChar"/>
          <w:color w:val="000000" w:themeColor="text1"/>
        </w:rPr>
        <w:t>0    284315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1       492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Name: Class, </w:t>
      </w:r>
      <w:proofErr w:type="spellStart"/>
      <w:r w:rsidRPr="00CA060F">
        <w:rPr>
          <w:rStyle w:val="VerbatimChar"/>
          <w:color w:val="000000" w:themeColor="text1"/>
        </w:rPr>
        <w:t>dtype</w:t>
      </w:r>
      <w:proofErr w:type="spellEnd"/>
      <w:r w:rsidRPr="00CA060F">
        <w:rPr>
          <w:rStyle w:val="VerbatimChar"/>
          <w:color w:val="000000" w:themeColor="text1"/>
        </w:rPr>
        <w:t>: int64</w:t>
      </w:r>
      <w:bookmarkEnd w:id="16"/>
    </w:p>
    <w:p w:rsidR="001D61E7" w:rsidRPr="00CA060F" w:rsidRDefault="003A4381">
      <w:pPr>
        <w:pStyle w:val="SourceCode"/>
        <w:rPr>
          <w:color w:val="000000" w:themeColor="text1"/>
        </w:rPr>
      </w:pPr>
      <w:bookmarkStart w:id="17" w:name="X093827b54587c31a85b9a3e8e3e62a1a527562b"/>
      <w:r w:rsidRPr="00CA060F">
        <w:rPr>
          <w:color w:val="000000" w:themeColor="text1"/>
        </w:rPr>
        <w:lastRenderedPageBreak/>
        <w:br/>
      </w:r>
      <w:proofErr w:type="spellStart"/>
      <w:r w:rsidRPr="00CA060F">
        <w:rPr>
          <w:rStyle w:val="NormalTok"/>
          <w:color w:val="000000" w:themeColor="text1"/>
        </w:rPr>
        <w:t>duplicated_count</w:t>
      </w:r>
      <w:proofErr w:type="spellEnd"/>
      <w:r w:rsidRPr="00CA060F">
        <w:rPr>
          <w:rStyle w:val="NormalTok"/>
          <w:color w:val="000000" w:themeColor="text1"/>
        </w:rPr>
        <w:t xml:space="preserve"> </w:t>
      </w:r>
      <w:r w:rsidRPr="00CA060F">
        <w:rPr>
          <w:rStyle w:val="OperatorTok"/>
          <w:color w:val="000000" w:themeColor="text1"/>
        </w:rPr>
        <w:t>=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proofErr w:type="gramStart"/>
      <w:r w:rsidRPr="00CA060F">
        <w:rPr>
          <w:rStyle w:val="NormalTok"/>
          <w:color w:val="000000" w:themeColor="text1"/>
        </w:rPr>
        <w:t>df.duplicated</w:t>
      </w:r>
      <w:proofErr w:type="spellEnd"/>
      <w:r w:rsidRPr="00CA060F">
        <w:rPr>
          <w:rStyle w:val="NormalTok"/>
          <w:color w:val="000000" w:themeColor="text1"/>
        </w:rPr>
        <w:t>(</w:t>
      </w:r>
      <w:proofErr w:type="gramEnd"/>
      <w:r w:rsidRPr="00CA060F">
        <w:rPr>
          <w:rStyle w:val="NormalTok"/>
          <w:color w:val="000000" w:themeColor="text1"/>
        </w:rPr>
        <w:t>).</w:t>
      </w:r>
      <w:r w:rsidRPr="00CA060F">
        <w:rPr>
          <w:rStyle w:val="BuiltInTok"/>
          <w:color w:val="000000" w:themeColor="text1"/>
        </w:rPr>
        <w:t>sum</w:t>
      </w:r>
      <w:r w:rsidRPr="00CA060F">
        <w:rPr>
          <w:rStyle w:val="NormalTok"/>
          <w:color w:val="000000" w:themeColor="text1"/>
        </w:rPr>
        <w:t>()</w:t>
      </w:r>
      <w:r w:rsidRPr="00CA060F">
        <w:rPr>
          <w:color w:val="000000" w:themeColor="text1"/>
        </w:rPr>
        <w:br/>
      </w:r>
      <w:proofErr w:type="spellStart"/>
      <w:r w:rsidRPr="00CA060F">
        <w:rPr>
          <w:rStyle w:val="NormalTok"/>
          <w:color w:val="000000" w:themeColor="text1"/>
        </w:rPr>
        <w:t>duplicated_count</w:t>
      </w:r>
      <w:proofErr w:type="spellEnd"/>
    </w:p>
    <w:p w:rsidR="001D61E7" w:rsidRPr="00CA060F" w:rsidRDefault="003A4381">
      <w:pPr>
        <w:pStyle w:val="SourceCode"/>
        <w:rPr>
          <w:color w:val="000000" w:themeColor="text1"/>
        </w:rPr>
      </w:pPr>
      <w:r w:rsidRPr="00CA060F">
        <w:rPr>
          <w:rStyle w:val="VerbatimChar"/>
          <w:color w:val="000000" w:themeColor="text1"/>
        </w:rPr>
        <w:t>1081</w:t>
      </w:r>
      <w:bookmarkEnd w:id="17"/>
    </w:p>
    <w:p w:rsidR="001D61E7" w:rsidRPr="00CA060F" w:rsidRDefault="003A4381">
      <w:pPr>
        <w:pStyle w:val="SourceCode"/>
        <w:rPr>
          <w:color w:val="000000" w:themeColor="text1"/>
        </w:rPr>
      </w:pPr>
      <w:bookmarkStart w:id="18" w:name="X9b706caab011d718ec8dda7b794d2dbc71730b2"/>
      <w:r w:rsidRPr="00CA060F">
        <w:rPr>
          <w:color w:val="000000" w:themeColor="text1"/>
        </w:rPr>
        <w:br/>
      </w:r>
      <w:proofErr w:type="spellStart"/>
      <w:proofErr w:type="gramStart"/>
      <w:r w:rsidRPr="00CA060F">
        <w:rPr>
          <w:rStyle w:val="NormalTok"/>
          <w:color w:val="000000" w:themeColor="text1"/>
        </w:rPr>
        <w:t>df</w:t>
      </w:r>
      <w:proofErr w:type="spellEnd"/>
      <w:proofErr w:type="gramEnd"/>
      <w:r w:rsidRPr="00CA060F">
        <w:rPr>
          <w:rStyle w:val="NormalTok"/>
          <w:color w:val="000000" w:themeColor="text1"/>
        </w:rPr>
        <w:t xml:space="preserve"> </w:t>
      </w:r>
      <w:r w:rsidRPr="00CA060F">
        <w:rPr>
          <w:rStyle w:val="OperatorTok"/>
          <w:color w:val="000000" w:themeColor="text1"/>
        </w:rPr>
        <w:t>=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df.drop_duplicates</w:t>
      </w:r>
      <w:proofErr w:type="spellEnd"/>
      <w:r w:rsidRPr="00CA060F">
        <w:rPr>
          <w:rStyle w:val="NormalTok"/>
          <w:color w:val="000000" w:themeColor="text1"/>
        </w:rPr>
        <w:t>(keep</w:t>
      </w:r>
      <w:r w:rsidRPr="00CA060F">
        <w:rPr>
          <w:rStyle w:val="OperatorTok"/>
          <w:color w:val="000000" w:themeColor="text1"/>
        </w:rPr>
        <w:t>=</w:t>
      </w:r>
      <w:r w:rsidRPr="00CA060F">
        <w:rPr>
          <w:rStyle w:val="StringTok"/>
          <w:color w:val="000000" w:themeColor="text1"/>
        </w:rPr>
        <w:t>'first'</w:t>
      </w:r>
      <w:r w:rsidRPr="00CA060F">
        <w:rPr>
          <w:rStyle w:val="NormalTok"/>
          <w:color w:val="000000" w:themeColor="text1"/>
        </w:rPr>
        <w:t>)</w:t>
      </w:r>
      <w:bookmarkEnd w:id="18"/>
    </w:p>
    <w:p w:rsidR="001D61E7" w:rsidRPr="00CA060F" w:rsidRDefault="003A4381">
      <w:pPr>
        <w:pStyle w:val="SourceCode"/>
        <w:rPr>
          <w:color w:val="000000" w:themeColor="text1"/>
        </w:rPr>
      </w:pPr>
      <w:bookmarkStart w:id="19" w:name="X58e5328424bdcd113b58b3550134161f8866720"/>
      <w:r w:rsidRPr="00CA060F">
        <w:rPr>
          <w:color w:val="000000" w:themeColor="text1"/>
        </w:rPr>
        <w:br/>
      </w:r>
      <w:r w:rsidRPr="00CA060F">
        <w:rPr>
          <w:rStyle w:val="NormalTok"/>
          <w:color w:val="000000" w:themeColor="text1"/>
        </w:rPr>
        <w:t xml:space="preserve">fig </w:t>
      </w:r>
      <w:r w:rsidRPr="00CA060F">
        <w:rPr>
          <w:rStyle w:val="OperatorTok"/>
          <w:color w:val="000000" w:themeColor="text1"/>
        </w:rPr>
        <w:t>=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plt.figure</w:t>
      </w:r>
      <w:proofErr w:type="spellEnd"/>
      <w:r w:rsidRPr="00CA060F">
        <w:rPr>
          <w:rStyle w:val="NormalTok"/>
          <w:color w:val="000000" w:themeColor="text1"/>
        </w:rPr>
        <w:t>(</w:t>
      </w:r>
      <w:proofErr w:type="spellStart"/>
      <w:r w:rsidRPr="00CA060F">
        <w:rPr>
          <w:rStyle w:val="NormalTok"/>
          <w:color w:val="000000" w:themeColor="text1"/>
        </w:rPr>
        <w:t>figsize</w:t>
      </w:r>
      <w:proofErr w:type="spellEnd"/>
      <w:r w:rsidRPr="00CA060F">
        <w:rPr>
          <w:rStyle w:val="OperatorTok"/>
          <w:color w:val="000000" w:themeColor="text1"/>
        </w:rPr>
        <w:t>=</w:t>
      </w:r>
      <w:r w:rsidRPr="00CA060F">
        <w:rPr>
          <w:rStyle w:val="NormalTok"/>
          <w:color w:val="000000" w:themeColor="text1"/>
        </w:rPr>
        <w:t>(</w:t>
      </w:r>
      <w:r w:rsidRPr="00CA060F">
        <w:rPr>
          <w:rStyle w:val="DecValTok"/>
          <w:color w:val="000000" w:themeColor="text1"/>
        </w:rPr>
        <w:t>10</w:t>
      </w:r>
      <w:r w:rsidRPr="00CA060F">
        <w:rPr>
          <w:rStyle w:val="NormalTok"/>
          <w:color w:val="000000" w:themeColor="text1"/>
        </w:rPr>
        <w:t xml:space="preserve">, </w:t>
      </w:r>
      <w:r w:rsidRPr="00CA060F">
        <w:rPr>
          <w:rStyle w:val="DecValTok"/>
          <w:color w:val="000000" w:themeColor="text1"/>
        </w:rPr>
        <w:t>7</w:t>
      </w:r>
      <w:r w:rsidRPr="00CA060F">
        <w:rPr>
          <w:rStyle w:val="NormalTok"/>
          <w:color w:val="000000" w:themeColor="text1"/>
        </w:rPr>
        <w:t>))</w:t>
      </w:r>
      <w:r w:rsidRPr="00CA060F">
        <w:rPr>
          <w:color w:val="000000" w:themeColor="text1"/>
        </w:rPr>
        <w:br/>
      </w:r>
      <w:r w:rsidRPr="00CA060F">
        <w:rPr>
          <w:rStyle w:val="NormalTok"/>
          <w:color w:val="000000" w:themeColor="text1"/>
        </w:rPr>
        <w:t xml:space="preserve">labels </w:t>
      </w:r>
      <w:r w:rsidRPr="00CA060F">
        <w:rPr>
          <w:rStyle w:val="OperatorTok"/>
          <w:color w:val="000000" w:themeColor="text1"/>
        </w:rPr>
        <w:t>=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class_count.index</w:t>
      </w:r>
      <w:proofErr w:type="spellEnd"/>
      <w:r w:rsidRPr="00CA060F">
        <w:rPr>
          <w:color w:val="000000" w:themeColor="text1"/>
        </w:rPr>
        <w:br/>
      </w:r>
      <w:r w:rsidRPr="00CA060F">
        <w:rPr>
          <w:rStyle w:val="NormalTok"/>
          <w:color w:val="000000" w:themeColor="text1"/>
        </w:rPr>
        <w:t xml:space="preserve">data </w:t>
      </w:r>
      <w:r w:rsidRPr="00CA060F">
        <w:rPr>
          <w:rStyle w:val="OperatorTok"/>
          <w:color w:val="000000" w:themeColor="text1"/>
        </w:rPr>
        <w:t>=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class_count.values</w:t>
      </w:r>
      <w:proofErr w:type="spellEnd"/>
      <w:r w:rsidRPr="00CA060F">
        <w:rPr>
          <w:color w:val="000000" w:themeColor="text1"/>
        </w:rPr>
        <w:br/>
      </w:r>
      <w:r w:rsidRPr="00CA060F">
        <w:rPr>
          <w:color w:val="000000" w:themeColor="text1"/>
        </w:rPr>
        <w:br/>
      </w:r>
      <w:proofErr w:type="spellStart"/>
      <w:r w:rsidRPr="00CA060F">
        <w:rPr>
          <w:rStyle w:val="NormalTok"/>
          <w:color w:val="000000" w:themeColor="text1"/>
        </w:rPr>
        <w:t>plt.pie</w:t>
      </w:r>
      <w:proofErr w:type="spellEnd"/>
      <w:r w:rsidRPr="00CA060F">
        <w:rPr>
          <w:rStyle w:val="NormalTok"/>
          <w:color w:val="000000" w:themeColor="text1"/>
        </w:rPr>
        <w:t>(data, labels</w:t>
      </w:r>
      <w:r w:rsidRPr="00CA060F">
        <w:rPr>
          <w:rStyle w:val="OperatorTok"/>
          <w:color w:val="000000" w:themeColor="text1"/>
        </w:rPr>
        <w:t>=</w:t>
      </w:r>
      <w:r w:rsidRPr="00CA060F">
        <w:rPr>
          <w:rStyle w:val="NormalTok"/>
          <w:color w:val="000000" w:themeColor="text1"/>
        </w:rPr>
        <w:t>labels)</w:t>
      </w:r>
      <w:r w:rsidRPr="00CA060F">
        <w:rPr>
          <w:color w:val="000000" w:themeColor="text1"/>
        </w:rPr>
        <w:br/>
      </w:r>
      <w:proofErr w:type="spellStart"/>
      <w:r w:rsidRPr="00CA060F">
        <w:rPr>
          <w:rStyle w:val="NormalTok"/>
          <w:color w:val="000000" w:themeColor="text1"/>
        </w:rPr>
        <w:t>plt.title</w:t>
      </w:r>
      <w:proofErr w:type="spellEnd"/>
      <w:r w:rsidRPr="00CA060F">
        <w:rPr>
          <w:rStyle w:val="NormalTok"/>
          <w:color w:val="000000" w:themeColor="text1"/>
        </w:rPr>
        <w:t>(</w:t>
      </w:r>
      <w:r w:rsidRPr="00CA060F">
        <w:rPr>
          <w:rStyle w:val="StringTok"/>
          <w:color w:val="000000" w:themeColor="text1"/>
        </w:rPr>
        <w:t>'Class Distribution'</w:t>
      </w:r>
      <w:r w:rsidRPr="00CA060F">
        <w:rPr>
          <w:rStyle w:val="NormalTok"/>
          <w:color w:val="000000" w:themeColor="text1"/>
        </w:rPr>
        <w:t>)</w:t>
      </w:r>
      <w:r w:rsidRPr="00CA060F">
        <w:rPr>
          <w:color w:val="000000" w:themeColor="text1"/>
        </w:rPr>
        <w:br/>
      </w:r>
      <w:proofErr w:type="spellStart"/>
      <w:r w:rsidRPr="00CA060F">
        <w:rPr>
          <w:rStyle w:val="NormalTok"/>
          <w:color w:val="000000" w:themeColor="text1"/>
        </w:rPr>
        <w:t>plt.axis</w:t>
      </w:r>
      <w:proofErr w:type="spellEnd"/>
      <w:r w:rsidRPr="00CA060F">
        <w:rPr>
          <w:rStyle w:val="NormalTok"/>
          <w:color w:val="000000" w:themeColor="text1"/>
        </w:rPr>
        <w:t>(</w:t>
      </w:r>
      <w:r w:rsidRPr="00CA060F">
        <w:rPr>
          <w:rStyle w:val="StringTok"/>
          <w:color w:val="000000" w:themeColor="text1"/>
        </w:rPr>
        <w:t>'equal'</w:t>
      </w:r>
      <w:r w:rsidRPr="00CA060F">
        <w:rPr>
          <w:rStyle w:val="NormalTok"/>
          <w:color w:val="000000" w:themeColor="text1"/>
        </w:rPr>
        <w:t>)</w:t>
      </w:r>
      <w:r w:rsidRPr="00CA060F">
        <w:rPr>
          <w:color w:val="000000" w:themeColor="text1"/>
        </w:rPr>
        <w:br/>
      </w:r>
      <w:proofErr w:type="spellStart"/>
      <w:r w:rsidRPr="00CA060F">
        <w:rPr>
          <w:rStyle w:val="NormalTok"/>
          <w:color w:val="000000" w:themeColor="text1"/>
        </w:rPr>
        <w:t>plt.show</w:t>
      </w:r>
      <w:proofErr w:type="spellEnd"/>
      <w:r w:rsidRPr="00CA060F">
        <w:rPr>
          <w:rStyle w:val="NormalTok"/>
          <w:color w:val="000000" w:themeColor="text1"/>
        </w:rPr>
        <w:t>()</w:t>
      </w:r>
    </w:p>
    <w:p w:rsidR="001D61E7" w:rsidRPr="00CA060F" w:rsidRDefault="003A4381">
      <w:pPr>
        <w:pStyle w:val="FirstParagraph"/>
        <w:rPr>
          <w:color w:val="000000" w:themeColor="text1"/>
        </w:rPr>
      </w:pPr>
      <w:r w:rsidRPr="00CA060F">
        <w:rPr>
          <w:noProof/>
          <w:color w:val="000000" w:themeColor="text1"/>
          <w:lang w:val="en-IN" w:eastAsia="en-IN"/>
        </w:rPr>
        <w:drawing>
          <wp:inline distT="0" distB="0" distL="85723" distR="85723" wp14:anchorId="09550AD4" wp14:editId="1E8D1E64">
            <wp:extent cx="5336067" cy="39046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6067" cy="39046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bookmarkEnd w:id="19"/>
    </w:p>
    <w:p w:rsidR="00CA060F" w:rsidRDefault="00CA060F" w:rsidP="00CA060F">
      <w:pPr>
        <w:pStyle w:val="BodyText"/>
        <w:rPr>
          <w:color w:val="000000" w:themeColor="text1"/>
        </w:rPr>
      </w:pPr>
      <w:r w:rsidRPr="00CA060F">
        <w:rPr>
          <w:color w:val="000000" w:themeColor="text1"/>
        </w:rPr>
        <w:tab/>
      </w:r>
      <w:r w:rsidRPr="00CA060F">
        <w:rPr>
          <w:color w:val="000000" w:themeColor="text1"/>
        </w:rPr>
        <w:tab/>
        <w:t xml:space="preserve">           FIG </w:t>
      </w:r>
      <w:r>
        <w:rPr>
          <w:color w:val="000000" w:themeColor="text1"/>
        </w:rPr>
        <w:t>1</w:t>
      </w:r>
      <w:r w:rsidRPr="00CA060F">
        <w:rPr>
          <w:color w:val="000000" w:themeColor="text1"/>
        </w:rPr>
        <w:t>: Class Distribution</w:t>
      </w:r>
    </w:p>
    <w:p w:rsidR="00C02A0D" w:rsidRPr="00C02A0D" w:rsidRDefault="00C02A0D" w:rsidP="00C02A0D">
      <w:pPr>
        <w:jc w:val="both"/>
      </w:pPr>
      <w:r w:rsidRPr="00C02A0D">
        <w:t xml:space="preserve">Credit card fraud detection is a challenging problem due to the imbalanced class distribution, with a very small minority of transactions being fraudulent. Class balancing techniques, such as oversampling or </w:t>
      </w:r>
      <w:proofErr w:type="spellStart"/>
      <w:r w:rsidRPr="00C02A0D">
        <w:t>undersampling</w:t>
      </w:r>
      <w:proofErr w:type="spellEnd"/>
      <w:r w:rsidRPr="00C02A0D">
        <w:t xml:space="preserve">, can be used to address this issue. </w:t>
      </w:r>
    </w:p>
    <w:p w:rsidR="001D61E7" w:rsidRPr="00CA060F" w:rsidRDefault="003A4381">
      <w:pPr>
        <w:pStyle w:val="SourceCode"/>
        <w:rPr>
          <w:color w:val="000000" w:themeColor="text1"/>
        </w:rPr>
      </w:pPr>
      <w:bookmarkStart w:id="20" w:name="c929d781"/>
      <w:bookmarkStart w:id="21" w:name="_GoBack"/>
      <w:bookmarkEnd w:id="21"/>
      <w:r w:rsidRPr="00CA060F">
        <w:rPr>
          <w:color w:val="000000" w:themeColor="text1"/>
        </w:rPr>
        <w:lastRenderedPageBreak/>
        <w:br/>
      </w:r>
      <w:proofErr w:type="spellStart"/>
      <w:r w:rsidRPr="00CA060F">
        <w:rPr>
          <w:rStyle w:val="NormalTok"/>
          <w:color w:val="000000" w:themeColor="text1"/>
        </w:rPr>
        <w:t>plt.figure</w:t>
      </w:r>
      <w:proofErr w:type="spellEnd"/>
      <w:r w:rsidRPr="00CA060F">
        <w:rPr>
          <w:rStyle w:val="NormalTok"/>
          <w:color w:val="000000" w:themeColor="text1"/>
        </w:rPr>
        <w:t>(</w:t>
      </w:r>
      <w:proofErr w:type="spellStart"/>
      <w:r w:rsidRPr="00CA060F">
        <w:rPr>
          <w:rStyle w:val="NormalTok"/>
          <w:color w:val="000000" w:themeColor="text1"/>
        </w:rPr>
        <w:t>fi</w:t>
      </w:r>
      <w:r w:rsidRPr="00CA060F">
        <w:rPr>
          <w:rStyle w:val="NormalTok"/>
          <w:color w:val="000000" w:themeColor="text1"/>
        </w:rPr>
        <w:t>gsize</w:t>
      </w:r>
      <w:proofErr w:type="spellEnd"/>
      <w:r w:rsidRPr="00CA060F">
        <w:rPr>
          <w:rStyle w:val="OperatorTok"/>
          <w:color w:val="000000" w:themeColor="text1"/>
        </w:rPr>
        <w:t>=</w:t>
      </w:r>
      <w:r w:rsidRPr="00CA060F">
        <w:rPr>
          <w:rStyle w:val="NormalTok"/>
          <w:color w:val="000000" w:themeColor="text1"/>
        </w:rPr>
        <w:t>(</w:t>
      </w:r>
      <w:r w:rsidRPr="00CA060F">
        <w:rPr>
          <w:rStyle w:val="DecValTok"/>
          <w:color w:val="000000" w:themeColor="text1"/>
        </w:rPr>
        <w:t>10</w:t>
      </w:r>
      <w:r w:rsidRPr="00CA060F">
        <w:rPr>
          <w:rStyle w:val="NormalTok"/>
          <w:color w:val="000000" w:themeColor="text1"/>
        </w:rPr>
        <w:t xml:space="preserve">, </w:t>
      </w:r>
      <w:r w:rsidRPr="00CA060F">
        <w:rPr>
          <w:rStyle w:val="DecValTok"/>
          <w:color w:val="000000" w:themeColor="text1"/>
        </w:rPr>
        <w:t>5</w:t>
      </w:r>
      <w:r w:rsidRPr="00CA060F">
        <w:rPr>
          <w:rStyle w:val="NormalTok"/>
          <w:color w:val="000000" w:themeColor="text1"/>
        </w:rPr>
        <w:t>))</w:t>
      </w:r>
      <w:r w:rsidRPr="00CA060F">
        <w:rPr>
          <w:color w:val="000000" w:themeColor="text1"/>
        </w:rPr>
        <w:br/>
      </w:r>
      <w:proofErr w:type="spellStart"/>
      <w:r w:rsidRPr="00CA060F">
        <w:rPr>
          <w:rStyle w:val="NormalTok"/>
          <w:color w:val="000000" w:themeColor="text1"/>
        </w:rPr>
        <w:t>sns.countplot</w:t>
      </w:r>
      <w:proofErr w:type="spellEnd"/>
      <w:r w:rsidRPr="00CA060F">
        <w:rPr>
          <w:rStyle w:val="NormalTok"/>
          <w:color w:val="000000" w:themeColor="text1"/>
        </w:rPr>
        <w:t xml:space="preserve">(data </w:t>
      </w:r>
      <w:r w:rsidRPr="00CA060F">
        <w:rPr>
          <w:rStyle w:val="OperatorTok"/>
          <w:color w:val="000000" w:themeColor="text1"/>
        </w:rPr>
        <w:t>=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df</w:t>
      </w:r>
      <w:proofErr w:type="spellEnd"/>
      <w:r w:rsidRPr="00CA060F">
        <w:rPr>
          <w:rStyle w:val="NormalTok"/>
          <w:color w:val="000000" w:themeColor="text1"/>
        </w:rPr>
        <w:t>, x</w:t>
      </w:r>
      <w:r w:rsidRPr="00CA060F">
        <w:rPr>
          <w:rStyle w:val="OperatorTok"/>
          <w:color w:val="000000" w:themeColor="text1"/>
        </w:rPr>
        <w:t>=</w:t>
      </w:r>
      <w:r w:rsidRPr="00CA060F">
        <w:rPr>
          <w:rStyle w:val="StringTok"/>
          <w:color w:val="000000" w:themeColor="text1"/>
        </w:rPr>
        <w:t>'Class'</w:t>
      </w:r>
      <w:r w:rsidRPr="00CA060F">
        <w:rPr>
          <w:rStyle w:val="NormalTok"/>
          <w:color w:val="000000" w:themeColor="text1"/>
        </w:rPr>
        <w:t>)</w:t>
      </w:r>
      <w:r w:rsidRPr="00CA060F">
        <w:rPr>
          <w:color w:val="000000" w:themeColor="text1"/>
        </w:rPr>
        <w:br/>
      </w:r>
      <w:proofErr w:type="spellStart"/>
      <w:r w:rsidRPr="00CA060F">
        <w:rPr>
          <w:rStyle w:val="NormalTok"/>
          <w:color w:val="000000" w:themeColor="text1"/>
        </w:rPr>
        <w:t>plt.title</w:t>
      </w:r>
      <w:proofErr w:type="spellEnd"/>
      <w:r w:rsidRPr="00CA060F">
        <w:rPr>
          <w:rStyle w:val="NormalTok"/>
          <w:color w:val="000000" w:themeColor="text1"/>
        </w:rPr>
        <w:t>(</w:t>
      </w:r>
      <w:r w:rsidRPr="00CA060F">
        <w:rPr>
          <w:rStyle w:val="StringTok"/>
          <w:color w:val="000000" w:themeColor="text1"/>
        </w:rPr>
        <w:t>'Class Distribution (Count)'</w:t>
      </w:r>
      <w:r w:rsidRPr="00CA060F">
        <w:rPr>
          <w:rStyle w:val="NormalTok"/>
          <w:color w:val="000000" w:themeColor="text1"/>
        </w:rPr>
        <w:t>)</w:t>
      </w:r>
      <w:r w:rsidRPr="00CA060F">
        <w:rPr>
          <w:color w:val="000000" w:themeColor="text1"/>
        </w:rPr>
        <w:br/>
      </w:r>
      <w:proofErr w:type="spellStart"/>
      <w:proofErr w:type="gramStart"/>
      <w:r w:rsidRPr="00CA060F">
        <w:rPr>
          <w:rStyle w:val="NormalTok"/>
          <w:color w:val="000000" w:themeColor="text1"/>
        </w:rPr>
        <w:t>plt.xlabel</w:t>
      </w:r>
      <w:proofErr w:type="spellEnd"/>
      <w:r w:rsidRPr="00CA060F">
        <w:rPr>
          <w:rStyle w:val="NormalTok"/>
          <w:color w:val="000000" w:themeColor="text1"/>
        </w:rPr>
        <w:t>(</w:t>
      </w:r>
      <w:proofErr w:type="gramEnd"/>
      <w:r w:rsidRPr="00CA060F">
        <w:rPr>
          <w:rStyle w:val="StringTok"/>
          <w:color w:val="000000" w:themeColor="text1"/>
        </w:rPr>
        <w:t>'Class'</w:t>
      </w:r>
      <w:r w:rsidRPr="00CA060F">
        <w:rPr>
          <w:rStyle w:val="NormalTok"/>
          <w:color w:val="000000" w:themeColor="text1"/>
        </w:rPr>
        <w:t>)</w:t>
      </w:r>
      <w:r w:rsidRPr="00CA060F">
        <w:rPr>
          <w:color w:val="000000" w:themeColor="text1"/>
        </w:rPr>
        <w:br/>
      </w:r>
      <w:proofErr w:type="spellStart"/>
      <w:r w:rsidRPr="00CA060F">
        <w:rPr>
          <w:rStyle w:val="NormalTok"/>
          <w:color w:val="000000" w:themeColor="text1"/>
        </w:rPr>
        <w:t>plt.ylabel</w:t>
      </w:r>
      <w:proofErr w:type="spellEnd"/>
      <w:r w:rsidRPr="00CA060F">
        <w:rPr>
          <w:rStyle w:val="NormalTok"/>
          <w:color w:val="000000" w:themeColor="text1"/>
        </w:rPr>
        <w:t>(</w:t>
      </w:r>
      <w:r w:rsidRPr="00CA060F">
        <w:rPr>
          <w:rStyle w:val="StringTok"/>
          <w:color w:val="000000" w:themeColor="text1"/>
        </w:rPr>
        <w:t>'Count'</w:t>
      </w:r>
      <w:r w:rsidRPr="00CA060F">
        <w:rPr>
          <w:rStyle w:val="NormalTok"/>
          <w:color w:val="000000" w:themeColor="text1"/>
        </w:rPr>
        <w:t>)</w:t>
      </w:r>
      <w:r w:rsidRPr="00CA060F">
        <w:rPr>
          <w:color w:val="000000" w:themeColor="text1"/>
        </w:rPr>
        <w:br/>
      </w:r>
      <w:proofErr w:type="spellStart"/>
      <w:r w:rsidRPr="00CA060F">
        <w:rPr>
          <w:rStyle w:val="NormalTok"/>
          <w:color w:val="000000" w:themeColor="text1"/>
        </w:rPr>
        <w:t>plt.show</w:t>
      </w:r>
      <w:proofErr w:type="spellEnd"/>
      <w:r w:rsidRPr="00CA060F">
        <w:rPr>
          <w:rStyle w:val="NormalTok"/>
          <w:color w:val="000000" w:themeColor="text1"/>
        </w:rPr>
        <w:t>()</w:t>
      </w:r>
    </w:p>
    <w:p w:rsidR="001D61E7" w:rsidRDefault="003A4381">
      <w:pPr>
        <w:pStyle w:val="FirstParagraph"/>
        <w:rPr>
          <w:rStyle w:val="NormalTok"/>
          <w:color w:val="000000" w:themeColor="text1"/>
        </w:rPr>
      </w:pPr>
      <w:r w:rsidRPr="00CA060F">
        <w:rPr>
          <w:noProof/>
          <w:color w:val="000000" w:themeColor="text1"/>
          <w:lang w:val="en-IN" w:eastAsia="en-IN"/>
        </w:rPr>
        <w:drawing>
          <wp:inline distT="0" distB="0" distL="85723" distR="85723" wp14:anchorId="0CC8F8CB" wp14:editId="14FD2A56">
            <wp:extent cx="5334586" cy="28622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586" cy="286225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bookmarkEnd w:id="20"/>
    </w:p>
    <w:p w:rsidR="00CA060F" w:rsidRDefault="00CA060F" w:rsidP="00CA060F">
      <w:pPr>
        <w:pStyle w:val="BodyText"/>
      </w:pPr>
      <w:r>
        <w:tab/>
      </w:r>
      <w:r>
        <w:tab/>
      </w:r>
      <w:r>
        <w:tab/>
        <w:t xml:space="preserve">FIG 2: Class </w:t>
      </w:r>
      <w:proofErr w:type="gramStart"/>
      <w:r>
        <w:t>distribution(</w:t>
      </w:r>
      <w:proofErr w:type="gramEnd"/>
      <w:r>
        <w:t>count)</w:t>
      </w:r>
    </w:p>
    <w:p w:rsidR="001605B8" w:rsidRPr="001605B8" w:rsidRDefault="001605B8" w:rsidP="001605B8">
      <w:pPr>
        <w:jc w:val="both"/>
      </w:pPr>
      <w:r w:rsidRPr="001605B8">
        <w:t xml:space="preserve">Credit card fraud detection class distribution is typically imbalanced, with ~99.8% legitimate transactions and ~0.2% fraudulent transactions. This can make it difficult for machine learning models to detect fraud. Class balancing techniques, such as oversampling or </w:t>
      </w:r>
      <w:proofErr w:type="spellStart"/>
      <w:r w:rsidRPr="001605B8">
        <w:t>undersampling</w:t>
      </w:r>
      <w:proofErr w:type="spellEnd"/>
      <w:r w:rsidRPr="001605B8">
        <w:t>, can be used to address this issue.</w:t>
      </w:r>
    </w:p>
    <w:p w:rsidR="001605B8" w:rsidRDefault="001605B8">
      <w:pPr>
        <w:pStyle w:val="SourceCode"/>
        <w:rPr>
          <w:rStyle w:val="NormalTok"/>
          <w:color w:val="000000" w:themeColor="text1"/>
        </w:rPr>
      </w:pPr>
      <w:bookmarkStart w:id="22" w:name="Xb67811c2427fdc21d82b8acf26d11988d5c3630"/>
    </w:p>
    <w:p w:rsidR="001D61E7" w:rsidRPr="00CA060F" w:rsidRDefault="003A4381">
      <w:pPr>
        <w:pStyle w:val="SourceCode"/>
        <w:rPr>
          <w:color w:val="000000" w:themeColor="text1"/>
        </w:rPr>
      </w:pPr>
      <w:proofErr w:type="spellStart"/>
      <w:proofErr w:type="gramStart"/>
      <w:r w:rsidRPr="00CA060F">
        <w:rPr>
          <w:rStyle w:val="NormalTok"/>
          <w:color w:val="000000" w:themeColor="text1"/>
        </w:rPr>
        <w:t>sns.boxplot</w:t>
      </w:r>
      <w:proofErr w:type="spellEnd"/>
      <w:r w:rsidRPr="00CA060F">
        <w:rPr>
          <w:rStyle w:val="NormalTok"/>
          <w:color w:val="000000" w:themeColor="text1"/>
        </w:rPr>
        <w:t>(</w:t>
      </w:r>
      <w:proofErr w:type="spellStart"/>
      <w:proofErr w:type="gramEnd"/>
      <w:r w:rsidRPr="00CA060F">
        <w:rPr>
          <w:rStyle w:val="NormalTok"/>
          <w:color w:val="000000" w:themeColor="text1"/>
        </w:rPr>
        <w:t>df</w:t>
      </w:r>
      <w:proofErr w:type="spellEnd"/>
      <w:r w:rsidRPr="00CA060F">
        <w:rPr>
          <w:rStyle w:val="NormalTok"/>
          <w:color w:val="000000" w:themeColor="text1"/>
        </w:rPr>
        <w:t>[</w:t>
      </w:r>
      <w:r w:rsidRPr="00CA060F">
        <w:rPr>
          <w:rStyle w:val="StringTok"/>
          <w:color w:val="000000" w:themeColor="text1"/>
        </w:rPr>
        <w:t>'Amount'</w:t>
      </w:r>
      <w:r w:rsidRPr="00CA060F">
        <w:rPr>
          <w:rStyle w:val="NormalTok"/>
          <w:color w:val="000000" w:themeColor="text1"/>
        </w:rPr>
        <w:t>])</w:t>
      </w:r>
    </w:p>
    <w:p w:rsidR="001D61E7" w:rsidRPr="00CA060F" w:rsidRDefault="003A4381">
      <w:pPr>
        <w:pStyle w:val="SourceCode"/>
        <w:rPr>
          <w:color w:val="000000" w:themeColor="text1"/>
        </w:rPr>
      </w:pPr>
      <w:r w:rsidRPr="00CA060F">
        <w:rPr>
          <w:rStyle w:val="VerbatimChar"/>
          <w:color w:val="000000" w:themeColor="text1"/>
        </w:rPr>
        <w:t>&lt;Axes: &gt;</w:t>
      </w:r>
    </w:p>
    <w:p w:rsidR="00CA060F" w:rsidRDefault="003A4381" w:rsidP="00CA060F">
      <w:pPr>
        <w:pStyle w:val="FirstParagraph"/>
        <w:rPr>
          <w:rFonts w:ascii="Consolas" w:hAnsi="Consolas"/>
          <w:color w:val="000000" w:themeColor="text1"/>
          <w:sz w:val="22"/>
        </w:rPr>
      </w:pPr>
      <w:r w:rsidRPr="00CA060F">
        <w:rPr>
          <w:noProof/>
          <w:color w:val="000000" w:themeColor="text1"/>
          <w:lang w:val="en-IN" w:eastAsia="en-IN"/>
        </w:rPr>
        <w:lastRenderedPageBreak/>
        <w:drawing>
          <wp:inline distT="0" distB="0" distL="85723" distR="85723" wp14:anchorId="14FB7A9C" wp14:editId="0E9B60C2">
            <wp:extent cx="5254580" cy="381410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4580" cy="381410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bookmarkEnd w:id="22"/>
    </w:p>
    <w:p w:rsidR="001605B8" w:rsidRDefault="001605B8" w:rsidP="001605B8">
      <w:pPr>
        <w:pStyle w:val="BodyText"/>
      </w:pPr>
      <w:r>
        <w:tab/>
      </w:r>
      <w:r>
        <w:tab/>
      </w:r>
      <w:r>
        <w:tab/>
      </w:r>
      <w:r>
        <w:tab/>
        <w:t>FIG 3</w:t>
      </w:r>
      <w:proofErr w:type="gramStart"/>
      <w:r>
        <w:t>:Count</w:t>
      </w:r>
      <w:proofErr w:type="gramEnd"/>
      <w:r>
        <w:t xml:space="preserve"> Graph</w:t>
      </w:r>
    </w:p>
    <w:p w:rsidR="001605B8" w:rsidRPr="001605B8" w:rsidRDefault="001605B8" w:rsidP="001605B8">
      <w:pPr>
        <w:jc w:val="both"/>
      </w:pPr>
      <w:r w:rsidRPr="001605B8">
        <w:t>The credit card fraud detection class distribution count graph is a bar chart that shows the number of transactions in each class. The two classes are legitimate and fraudulent. The graph shows that the majority of transactions are legitimate, while only a small minority are fraudulent. This imbalance can make it difficult for machine learning models to detect fraudulent transactions.</w:t>
      </w:r>
    </w:p>
    <w:p w:rsidR="001D61E7" w:rsidRPr="00CA060F" w:rsidRDefault="003A4381">
      <w:pPr>
        <w:pStyle w:val="SourceCode"/>
        <w:rPr>
          <w:color w:val="000000" w:themeColor="text1"/>
        </w:rPr>
      </w:pPr>
      <w:bookmarkStart w:id="23" w:name="X9bd424a7b4abba10615a90c1b7a9e3b97431bec"/>
      <w:proofErr w:type="spellStart"/>
      <w:proofErr w:type="gramStart"/>
      <w:r w:rsidRPr="00CA060F">
        <w:rPr>
          <w:rStyle w:val="NormalTok"/>
          <w:color w:val="000000" w:themeColor="text1"/>
        </w:rPr>
        <w:t>s</w:t>
      </w:r>
      <w:r w:rsidRPr="00CA060F">
        <w:rPr>
          <w:rStyle w:val="NormalTok"/>
          <w:color w:val="000000" w:themeColor="text1"/>
        </w:rPr>
        <w:t>ns.displot</w:t>
      </w:r>
      <w:proofErr w:type="spellEnd"/>
      <w:r w:rsidRPr="00CA060F">
        <w:rPr>
          <w:rStyle w:val="NormalTok"/>
          <w:color w:val="000000" w:themeColor="text1"/>
        </w:rPr>
        <w:t>(</w:t>
      </w:r>
      <w:proofErr w:type="spellStart"/>
      <w:proofErr w:type="gramEnd"/>
      <w:r w:rsidRPr="00CA060F">
        <w:rPr>
          <w:rStyle w:val="NormalTok"/>
          <w:color w:val="000000" w:themeColor="text1"/>
        </w:rPr>
        <w:t>df</w:t>
      </w:r>
      <w:proofErr w:type="spellEnd"/>
      <w:r w:rsidRPr="00CA060F">
        <w:rPr>
          <w:rStyle w:val="NormalTok"/>
          <w:color w:val="000000" w:themeColor="text1"/>
        </w:rPr>
        <w:t>[</w:t>
      </w:r>
      <w:r w:rsidRPr="00CA060F">
        <w:rPr>
          <w:rStyle w:val="StringTok"/>
          <w:color w:val="000000" w:themeColor="text1"/>
        </w:rPr>
        <w:t>'Amount'</w:t>
      </w:r>
      <w:r w:rsidRPr="00CA060F">
        <w:rPr>
          <w:rStyle w:val="NormalTok"/>
          <w:color w:val="000000" w:themeColor="text1"/>
        </w:rPr>
        <w:t>])</w:t>
      </w:r>
      <w:r w:rsidRPr="00CA060F">
        <w:rPr>
          <w:color w:val="000000" w:themeColor="text1"/>
        </w:rPr>
        <w:br/>
      </w:r>
      <w:proofErr w:type="spellStart"/>
      <w:r w:rsidRPr="00CA060F">
        <w:rPr>
          <w:rStyle w:val="NormalTok"/>
          <w:color w:val="000000" w:themeColor="text1"/>
        </w:rPr>
        <w:t>plt.show</w:t>
      </w:r>
      <w:proofErr w:type="spellEnd"/>
      <w:r w:rsidRPr="00CA060F">
        <w:rPr>
          <w:rStyle w:val="NormalTok"/>
          <w:color w:val="000000" w:themeColor="text1"/>
        </w:rPr>
        <w:t>()</w:t>
      </w:r>
    </w:p>
    <w:p w:rsidR="001D61E7" w:rsidRDefault="003A4381">
      <w:pPr>
        <w:pStyle w:val="FirstParagraph"/>
        <w:rPr>
          <w:rStyle w:val="NormalTok"/>
          <w:color w:val="000000" w:themeColor="text1"/>
        </w:rPr>
      </w:pPr>
      <w:r w:rsidRPr="00CA060F">
        <w:rPr>
          <w:noProof/>
          <w:color w:val="000000" w:themeColor="text1"/>
          <w:lang w:val="en-IN" w:eastAsia="en-IN"/>
        </w:rPr>
        <w:lastRenderedPageBreak/>
        <w:drawing>
          <wp:inline distT="0" distB="0" distL="85723" distR="85723" wp14:anchorId="438B9281" wp14:editId="5C802B70">
            <wp:extent cx="4515745" cy="45157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745" cy="45157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bookmarkEnd w:id="23"/>
    </w:p>
    <w:p w:rsidR="00CA060F" w:rsidRDefault="001605B8" w:rsidP="00CA060F">
      <w:pPr>
        <w:pStyle w:val="BodyText"/>
      </w:pPr>
      <w:r>
        <w:tab/>
      </w:r>
      <w:r>
        <w:tab/>
      </w:r>
      <w:r>
        <w:tab/>
        <w:t>FIG 4</w:t>
      </w:r>
      <w:r w:rsidR="00CA060F">
        <w:t xml:space="preserve">: Distribution Graph </w:t>
      </w:r>
    </w:p>
    <w:p w:rsidR="001605B8" w:rsidRPr="001605B8" w:rsidRDefault="001605B8" w:rsidP="001605B8">
      <w:pPr>
        <w:jc w:val="both"/>
      </w:pPr>
      <w:r w:rsidRPr="001605B8">
        <w:t>A correlation graph is a visualization that shows the relationship between two quantitative variables. It is typically a scatter plot, with the values of one variable on the horizontal axis and the values of the other variable on the vertical axis. Each point on the graph represents a single data point.</w:t>
      </w:r>
    </w:p>
    <w:p w:rsidR="001D61E7" w:rsidRPr="00CA060F" w:rsidRDefault="003A4381">
      <w:pPr>
        <w:pStyle w:val="SourceCode"/>
        <w:rPr>
          <w:color w:val="000000" w:themeColor="text1"/>
        </w:rPr>
      </w:pPr>
      <w:bookmarkStart w:id="24" w:name="d4db5eb3"/>
      <w:proofErr w:type="spellStart"/>
      <w:proofErr w:type="gramStart"/>
      <w:r w:rsidRPr="00CA060F">
        <w:rPr>
          <w:rStyle w:val="NormalTok"/>
          <w:color w:val="000000" w:themeColor="text1"/>
        </w:rPr>
        <w:t>df</w:t>
      </w:r>
      <w:proofErr w:type="spellEnd"/>
      <w:r w:rsidRPr="00CA060F">
        <w:rPr>
          <w:rStyle w:val="NormalTok"/>
          <w:color w:val="000000" w:themeColor="text1"/>
        </w:rPr>
        <w:t>[</w:t>
      </w:r>
      <w:proofErr w:type="gramEnd"/>
      <w:r w:rsidRPr="00CA060F">
        <w:rPr>
          <w:rStyle w:val="StringTok"/>
          <w:color w:val="000000" w:themeColor="text1"/>
        </w:rPr>
        <w:t>'Amount'</w:t>
      </w:r>
      <w:r w:rsidRPr="00CA060F">
        <w:rPr>
          <w:rStyle w:val="NormalTok"/>
          <w:color w:val="000000" w:themeColor="text1"/>
        </w:rPr>
        <w:t>].skew()</w:t>
      </w:r>
    </w:p>
    <w:p w:rsidR="001D61E7" w:rsidRPr="00CA060F" w:rsidRDefault="003A4381">
      <w:pPr>
        <w:pStyle w:val="SourceCode"/>
        <w:rPr>
          <w:color w:val="000000" w:themeColor="text1"/>
        </w:rPr>
      </w:pPr>
      <w:r w:rsidRPr="00CA060F">
        <w:rPr>
          <w:rStyle w:val="VerbatimChar"/>
          <w:color w:val="000000" w:themeColor="text1"/>
        </w:rPr>
        <w:t>16.978803370060476</w:t>
      </w:r>
      <w:bookmarkEnd w:id="24"/>
    </w:p>
    <w:p w:rsidR="001D61E7" w:rsidRPr="00CA060F" w:rsidRDefault="003A4381">
      <w:pPr>
        <w:pStyle w:val="FirstParagraph"/>
        <w:rPr>
          <w:color w:val="000000" w:themeColor="text1"/>
        </w:rPr>
      </w:pPr>
      <w:bookmarkStart w:id="25" w:name="X4536cec7d3ce1f84465dc329e1673bfdff43cc3"/>
      <w:r w:rsidRPr="00CA060F">
        <w:rPr>
          <w:b/>
          <w:bCs/>
          <w:color w:val="000000" w:themeColor="text1"/>
        </w:rPr>
        <w:t>OBSERVATIONS</w:t>
      </w:r>
    </w:p>
    <w:p w:rsidR="001D61E7" w:rsidRPr="00CA060F" w:rsidRDefault="003A4381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CA060F">
        <w:rPr>
          <w:color w:val="000000" w:themeColor="text1"/>
        </w:rPr>
        <w:t>Data does not contains any NULL values but it does contains Duplicate Values.</w:t>
      </w:r>
    </w:p>
    <w:p w:rsidR="001D61E7" w:rsidRPr="00CA060F" w:rsidRDefault="003A4381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CA060F">
        <w:rPr>
          <w:color w:val="000000" w:themeColor="text1"/>
        </w:rPr>
        <w:t xml:space="preserve">Data </w:t>
      </w:r>
      <w:proofErr w:type="spellStart"/>
      <w:r w:rsidRPr="00CA060F">
        <w:rPr>
          <w:color w:val="000000" w:themeColor="text1"/>
        </w:rPr>
        <w:t>possesed</w:t>
      </w:r>
      <w:proofErr w:type="spellEnd"/>
      <w:r w:rsidRPr="00CA060F">
        <w:rPr>
          <w:color w:val="000000" w:themeColor="text1"/>
        </w:rPr>
        <w:t xml:space="preserve"> very high positive </w:t>
      </w:r>
      <w:proofErr w:type="spellStart"/>
      <w:r w:rsidRPr="00CA060F">
        <w:rPr>
          <w:color w:val="000000" w:themeColor="text1"/>
        </w:rPr>
        <w:t>skewness</w:t>
      </w:r>
      <w:proofErr w:type="spellEnd"/>
      <w:r w:rsidRPr="00CA060F">
        <w:rPr>
          <w:color w:val="000000" w:themeColor="text1"/>
        </w:rPr>
        <w:t>.</w:t>
      </w:r>
    </w:p>
    <w:p w:rsidR="001D61E7" w:rsidRPr="00CA060F" w:rsidRDefault="003A4381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CA060F">
        <w:rPr>
          <w:color w:val="000000" w:themeColor="text1"/>
        </w:rPr>
        <w:t>Data is imbalanced.</w:t>
      </w:r>
    </w:p>
    <w:p w:rsidR="001D61E7" w:rsidRPr="00CA060F" w:rsidRDefault="003A4381">
      <w:pPr>
        <w:pStyle w:val="Compact"/>
        <w:numPr>
          <w:ilvl w:val="0"/>
          <w:numId w:val="2"/>
        </w:numPr>
        <w:rPr>
          <w:color w:val="000000" w:themeColor="text1"/>
        </w:rPr>
      </w:pPr>
      <w:r w:rsidRPr="00CA060F">
        <w:rPr>
          <w:color w:val="000000" w:themeColor="text1"/>
        </w:rPr>
        <w:t xml:space="preserve">Data </w:t>
      </w:r>
      <w:proofErr w:type="spellStart"/>
      <w:r w:rsidRPr="00CA060F">
        <w:rPr>
          <w:color w:val="000000" w:themeColor="text1"/>
        </w:rPr>
        <w:t>possesed</w:t>
      </w:r>
      <w:proofErr w:type="spellEnd"/>
      <w:r w:rsidRPr="00CA060F">
        <w:rPr>
          <w:color w:val="000000" w:themeColor="text1"/>
        </w:rPr>
        <w:t xml:space="preserve"> Outliers.</w:t>
      </w:r>
      <w:bookmarkEnd w:id="25"/>
    </w:p>
    <w:p w:rsidR="001D61E7" w:rsidRPr="00CA060F" w:rsidRDefault="003A4381">
      <w:pPr>
        <w:pStyle w:val="SourceCode"/>
        <w:rPr>
          <w:color w:val="000000" w:themeColor="text1"/>
        </w:rPr>
      </w:pPr>
      <w:bookmarkStart w:id="26" w:name="b2fbc6e5"/>
      <w:proofErr w:type="spellStart"/>
      <w:r w:rsidRPr="00CA060F">
        <w:rPr>
          <w:rStyle w:val="NormalTok"/>
          <w:color w:val="000000" w:themeColor="text1"/>
        </w:rPr>
        <w:t>pt</w:t>
      </w:r>
      <w:proofErr w:type="spellEnd"/>
      <w:r w:rsidRPr="00CA060F">
        <w:rPr>
          <w:rStyle w:val="NormalTok"/>
          <w:color w:val="000000" w:themeColor="text1"/>
        </w:rPr>
        <w:t xml:space="preserve"> </w:t>
      </w:r>
      <w:r w:rsidRPr="00CA060F">
        <w:rPr>
          <w:rStyle w:val="OperatorTok"/>
          <w:color w:val="000000" w:themeColor="text1"/>
        </w:rPr>
        <w:t>=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PowerTransformer</w:t>
      </w:r>
      <w:proofErr w:type="spellEnd"/>
      <w:r w:rsidRPr="00CA060F">
        <w:rPr>
          <w:rStyle w:val="NormalTok"/>
          <w:color w:val="000000" w:themeColor="text1"/>
        </w:rPr>
        <w:t>(method</w:t>
      </w:r>
      <w:r w:rsidRPr="00CA060F">
        <w:rPr>
          <w:rStyle w:val="OperatorTok"/>
          <w:color w:val="000000" w:themeColor="text1"/>
        </w:rPr>
        <w:t>=</w:t>
      </w:r>
      <w:r w:rsidRPr="00CA060F">
        <w:rPr>
          <w:rStyle w:val="StringTok"/>
          <w:color w:val="000000" w:themeColor="text1"/>
        </w:rPr>
        <w:t>'yeo-</w:t>
      </w:r>
      <w:proofErr w:type="spellStart"/>
      <w:r w:rsidRPr="00CA060F">
        <w:rPr>
          <w:rStyle w:val="StringTok"/>
          <w:color w:val="000000" w:themeColor="text1"/>
        </w:rPr>
        <w:t>johnson</w:t>
      </w:r>
      <w:proofErr w:type="spellEnd"/>
      <w:r w:rsidRPr="00CA060F">
        <w:rPr>
          <w:rStyle w:val="StringTok"/>
          <w:color w:val="000000" w:themeColor="text1"/>
        </w:rPr>
        <w:t>'</w:t>
      </w:r>
      <w:r w:rsidRPr="00CA060F">
        <w:rPr>
          <w:rStyle w:val="NormalTok"/>
          <w:color w:val="000000" w:themeColor="text1"/>
        </w:rPr>
        <w:t>)</w:t>
      </w:r>
      <w:r w:rsidRPr="00CA060F">
        <w:rPr>
          <w:color w:val="000000" w:themeColor="text1"/>
        </w:rPr>
        <w:br/>
      </w:r>
      <w:proofErr w:type="spellStart"/>
      <w:r w:rsidRPr="00CA060F">
        <w:rPr>
          <w:rStyle w:val="NormalTok"/>
          <w:color w:val="000000" w:themeColor="text1"/>
        </w:rPr>
        <w:t>df</w:t>
      </w:r>
      <w:proofErr w:type="spellEnd"/>
      <w:r w:rsidRPr="00CA060F">
        <w:rPr>
          <w:rStyle w:val="NormalTok"/>
          <w:color w:val="000000" w:themeColor="text1"/>
        </w:rPr>
        <w:t>[</w:t>
      </w:r>
      <w:r w:rsidRPr="00CA060F">
        <w:rPr>
          <w:rStyle w:val="StringTok"/>
          <w:color w:val="000000" w:themeColor="text1"/>
        </w:rPr>
        <w:t>'Amount'</w:t>
      </w:r>
      <w:r w:rsidRPr="00CA060F">
        <w:rPr>
          <w:rStyle w:val="NormalTok"/>
          <w:color w:val="000000" w:themeColor="text1"/>
        </w:rPr>
        <w:t xml:space="preserve">] </w:t>
      </w:r>
      <w:r w:rsidRPr="00CA060F">
        <w:rPr>
          <w:rStyle w:val="OperatorTok"/>
          <w:color w:val="000000" w:themeColor="text1"/>
        </w:rPr>
        <w:t>=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pt.fit_transform</w:t>
      </w:r>
      <w:proofErr w:type="spellEnd"/>
      <w:r w:rsidRPr="00CA060F">
        <w:rPr>
          <w:rStyle w:val="NormalTok"/>
          <w:color w:val="000000" w:themeColor="text1"/>
        </w:rPr>
        <w:t>(</w:t>
      </w:r>
      <w:proofErr w:type="spellStart"/>
      <w:r w:rsidRPr="00CA060F">
        <w:rPr>
          <w:rStyle w:val="NormalTok"/>
          <w:color w:val="000000" w:themeColor="text1"/>
        </w:rPr>
        <w:t>df</w:t>
      </w:r>
      <w:proofErr w:type="spellEnd"/>
      <w:r w:rsidRPr="00CA060F">
        <w:rPr>
          <w:rStyle w:val="NormalTok"/>
          <w:color w:val="000000" w:themeColor="text1"/>
        </w:rPr>
        <w:t>[[</w:t>
      </w:r>
      <w:r w:rsidRPr="00CA060F">
        <w:rPr>
          <w:rStyle w:val="StringTok"/>
          <w:color w:val="000000" w:themeColor="text1"/>
        </w:rPr>
        <w:t>'Amount'</w:t>
      </w:r>
      <w:r w:rsidRPr="00CA060F">
        <w:rPr>
          <w:rStyle w:val="NormalTok"/>
          <w:color w:val="000000" w:themeColor="text1"/>
        </w:rPr>
        <w:t>]])</w:t>
      </w:r>
      <w:r w:rsidRPr="00CA060F">
        <w:rPr>
          <w:color w:val="000000" w:themeColor="text1"/>
        </w:rPr>
        <w:br/>
      </w:r>
      <w:proofErr w:type="spellStart"/>
      <w:r w:rsidRPr="00CA060F">
        <w:rPr>
          <w:rStyle w:val="NormalTok"/>
          <w:color w:val="000000" w:themeColor="text1"/>
        </w:rPr>
        <w:t>df</w:t>
      </w:r>
      <w:proofErr w:type="spellEnd"/>
      <w:r w:rsidRPr="00CA060F">
        <w:rPr>
          <w:rStyle w:val="NormalTok"/>
          <w:color w:val="000000" w:themeColor="text1"/>
        </w:rPr>
        <w:t>[</w:t>
      </w:r>
      <w:r w:rsidRPr="00CA060F">
        <w:rPr>
          <w:rStyle w:val="StringTok"/>
          <w:color w:val="000000" w:themeColor="text1"/>
        </w:rPr>
        <w:t>'Amount'</w:t>
      </w:r>
      <w:r w:rsidRPr="00CA060F">
        <w:rPr>
          <w:rStyle w:val="NormalTok"/>
          <w:color w:val="000000" w:themeColor="text1"/>
        </w:rPr>
        <w:t>].skew()</w:t>
      </w:r>
    </w:p>
    <w:p w:rsidR="001D61E7" w:rsidRPr="00CA060F" w:rsidRDefault="003A4381">
      <w:pPr>
        <w:pStyle w:val="SourceCode"/>
        <w:rPr>
          <w:color w:val="000000" w:themeColor="text1"/>
        </w:rPr>
      </w:pPr>
      <w:r w:rsidRPr="00CA060F">
        <w:rPr>
          <w:rStyle w:val="VerbatimChar"/>
          <w:color w:val="000000" w:themeColor="text1"/>
        </w:rPr>
        <w:lastRenderedPageBreak/>
        <w:t>0.018234140699062654</w:t>
      </w:r>
      <w:bookmarkEnd w:id="26"/>
    </w:p>
    <w:p w:rsidR="001D61E7" w:rsidRPr="00CA060F" w:rsidRDefault="003A4381">
      <w:pPr>
        <w:pStyle w:val="SourceCode"/>
        <w:rPr>
          <w:color w:val="000000" w:themeColor="text1"/>
        </w:rPr>
      </w:pPr>
      <w:bookmarkStart w:id="27" w:name="ca28a6f3"/>
      <w:proofErr w:type="spellStart"/>
      <w:proofErr w:type="gramStart"/>
      <w:r w:rsidRPr="00CA060F">
        <w:rPr>
          <w:rStyle w:val="NormalTok"/>
          <w:color w:val="000000" w:themeColor="text1"/>
        </w:rPr>
        <w:t>sns.distplot</w:t>
      </w:r>
      <w:proofErr w:type="spellEnd"/>
      <w:r w:rsidRPr="00CA060F">
        <w:rPr>
          <w:rStyle w:val="NormalTok"/>
          <w:color w:val="000000" w:themeColor="text1"/>
        </w:rPr>
        <w:t>(</w:t>
      </w:r>
      <w:proofErr w:type="spellStart"/>
      <w:proofErr w:type="gramEnd"/>
      <w:r w:rsidRPr="00CA060F">
        <w:rPr>
          <w:rStyle w:val="NormalTok"/>
          <w:color w:val="000000" w:themeColor="text1"/>
        </w:rPr>
        <w:t>df</w:t>
      </w:r>
      <w:proofErr w:type="spellEnd"/>
      <w:r w:rsidRPr="00CA060F">
        <w:rPr>
          <w:rStyle w:val="NormalTok"/>
          <w:color w:val="000000" w:themeColor="text1"/>
        </w:rPr>
        <w:t>[</w:t>
      </w:r>
      <w:r w:rsidRPr="00CA060F">
        <w:rPr>
          <w:rStyle w:val="StringTok"/>
          <w:color w:val="000000" w:themeColor="text1"/>
        </w:rPr>
        <w:t>'Amount'</w:t>
      </w:r>
      <w:r w:rsidRPr="00CA060F">
        <w:rPr>
          <w:rStyle w:val="NormalTok"/>
          <w:color w:val="000000" w:themeColor="text1"/>
        </w:rPr>
        <w:t>])</w:t>
      </w:r>
      <w:r w:rsidRPr="00CA060F">
        <w:rPr>
          <w:color w:val="000000" w:themeColor="text1"/>
        </w:rPr>
        <w:br/>
      </w:r>
      <w:proofErr w:type="spellStart"/>
      <w:r w:rsidRPr="00CA060F">
        <w:rPr>
          <w:rStyle w:val="NormalTok"/>
          <w:color w:val="000000" w:themeColor="text1"/>
        </w:rPr>
        <w:t>plt.show</w:t>
      </w:r>
      <w:proofErr w:type="spellEnd"/>
      <w:r w:rsidRPr="00CA060F">
        <w:rPr>
          <w:rStyle w:val="NormalTok"/>
          <w:color w:val="000000" w:themeColor="text1"/>
        </w:rPr>
        <w:t>()</w:t>
      </w:r>
    </w:p>
    <w:p w:rsidR="001D61E7" w:rsidRPr="00CA060F" w:rsidRDefault="003A4381">
      <w:pPr>
        <w:pStyle w:val="SourceCode"/>
        <w:rPr>
          <w:color w:val="000000" w:themeColor="text1"/>
        </w:rPr>
      </w:pPr>
      <w:r w:rsidRPr="00CA060F">
        <w:rPr>
          <w:rStyle w:val="VerbatimChar"/>
          <w:color w:val="000000" w:themeColor="text1"/>
        </w:rPr>
        <w:t xml:space="preserve">&lt;ipython-input-23-ae7ad042f4b6&gt;:1: </w:t>
      </w:r>
      <w:proofErr w:type="spellStart"/>
      <w:r w:rsidRPr="00CA060F">
        <w:rPr>
          <w:rStyle w:val="VerbatimChar"/>
          <w:color w:val="000000" w:themeColor="text1"/>
        </w:rPr>
        <w:t>UserWarning</w:t>
      </w:r>
      <w:proofErr w:type="spellEnd"/>
      <w:r w:rsidRPr="00CA060F">
        <w:rPr>
          <w:rStyle w:val="VerbatimChar"/>
          <w:color w:val="000000" w:themeColor="text1"/>
        </w:rPr>
        <w:t xml:space="preserve">: </w:t>
      </w:r>
      <w:r w:rsidRPr="00CA060F">
        <w:rPr>
          <w:color w:val="000000" w:themeColor="text1"/>
        </w:rPr>
        <w:br/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`</w:t>
      </w:r>
      <w:proofErr w:type="spellStart"/>
      <w:r w:rsidRPr="00CA060F">
        <w:rPr>
          <w:rStyle w:val="VerbatimChar"/>
          <w:color w:val="000000" w:themeColor="text1"/>
        </w:rPr>
        <w:t>distplot</w:t>
      </w:r>
      <w:proofErr w:type="spellEnd"/>
      <w:r w:rsidRPr="00CA060F">
        <w:rPr>
          <w:rStyle w:val="VerbatimChar"/>
          <w:color w:val="000000" w:themeColor="text1"/>
        </w:rPr>
        <w:t xml:space="preserve">` is a deprecated function and will be removed in </w:t>
      </w:r>
      <w:proofErr w:type="spellStart"/>
      <w:r w:rsidRPr="00CA060F">
        <w:rPr>
          <w:rStyle w:val="VerbatimChar"/>
          <w:color w:val="000000" w:themeColor="text1"/>
        </w:rPr>
        <w:t>seaborn</w:t>
      </w:r>
      <w:proofErr w:type="spellEnd"/>
      <w:r w:rsidRPr="00CA060F">
        <w:rPr>
          <w:rStyle w:val="VerbatimChar"/>
          <w:color w:val="000000" w:themeColor="text1"/>
        </w:rPr>
        <w:t xml:space="preserve"> v0.14.0.</w:t>
      </w:r>
      <w:r w:rsidRPr="00CA060F">
        <w:rPr>
          <w:color w:val="000000" w:themeColor="text1"/>
        </w:rPr>
        <w:br/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Please adapt you</w:t>
      </w:r>
      <w:r w:rsidRPr="00CA060F">
        <w:rPr>
          <w:rStyle w:val="VerbatimChar"/>
          <w:color w:val="000000" w:themeColor="text1"/>
        </w:rPr>
        <w:t>r code to use either `</w:t>
      </w:r>
      <w:proofErr w:type="spellStart"/>
      <w:r w:rsidRPr="00CA060F">
        <w:rPr>
          <w:rStyle w:val="VerbatimChar"/>
          <w:color w:val="000000" w:themeColor="text1"/>
        </w:rPr>
        <w:t>displot</w:t>
      </w:r>
      <w:proofErr w:type="spellEnd"/>
      <w:r w:rsidRPr="00CA060F">
        <w:rPr>
          <w:rStyle w:val="VerbatimChar"/>
          <w:color w:val="000000" w:themeColor="text1"/>
        </w:rPr>
        <w:t>` (a figure-level function with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similar flexibility) or `</w:t>
      </w:r>
      <w:proofErr w:type="spellStart"/>
      <w:r w:rsidRPr="00CA060F">
        <w:rPr>
          <w:rStyle w:val="VerbatimChar"/>
          <w:color w:val="000000" w:themeColor="text1"/>
        </w:rPr>
        <w:t>histplot</w:t>
      </w:r>
      <w:proofErr w:type="spellEnd"/>
      <w:r w:rsidRPr="00CA060F">
        <w:rPr>
          <w:rStyle w:val="VerbatimChar"/>
          <w:color w:val="000000" w:themeColor="text1"/>
        </w:rPr>
        <w:t>` (an axes-level function for histograms).</w:t>
      </w:r>
      <w:r w:rsidRPr="00CA060F">
        <w:rPr>
          <w:color w:val="000000" w:themeColor="text1"/>
        </w:rPr>
        <w:br/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For a guide to updating your code to use the new functions, please see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https://gist.github.com/mwaskom/de44147ed297445</w:t>
      </w:r>
      <w:r w:rsidRPr="00CA060F">
        <w:rPr>
          <w:rStyle w:val="VerbatimChar"/>
          <w:color w:val="000000" w:themeColor="text1"/>
        </w:rPr>
        <w:t>7ad6372750bbe5751</w:t>
      </w:r>
      <w:r w:rsidRPr="00CA060F">
        <w:rPr>
          <w:color w:val="000000" w:themeColor="text1"/>
        </w:rPr>
        <w:br/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</w:t>
      </w:r>
      <w:proofErr w:type="spellStart"/>
      <w:proofErr w:type="gramStart"/>
      <w:r w:rsidRPr="00CA060F">
        <w:rPr>
          <w:rStyle w:val="VerbatimChar"/>
          <w:color w:val="000000" w:themeColor="text1"/>
        </w:rPr>
        <w:t>sns.distplot</w:t>
      </w:r>
      <w:proofErr w:type="spellEnd"/>
      <w:r w:rsidRPr="00CA060F">
        <w:rPr>
          <w:rStyle w:val="VerbatimChar"/>
          <w:color w:val="000000" w:themeColor="text1"/>
        </w:rPr>
        <w:t>(</w:t>
      </w:r>
      <w:proofErr w:type="spellStart"/>
      <w:proofErr w:type="gramEnd"/>
      <w:r w:rsidRPr="00CA060F">
        <w:rPr>
          <w:rStyle w:val="VerbatimChar"/>
          <w:color w:val="000000" w:themeColor="text1"/>
        </w:rPr>
        <w:t>df</w:t>
      </w:r>
      <w:proofErr w:type="spellEnd"/>
      <w:r w:rsidRPr="00CA060F">
        <w:rPr>
          <w:rStyle w:val="VerbatimChar"/>
          <w:color w:val="000000" w:themeColor="text1"/>
        </w:rPr>
        <w:t>['Amount'])</w:t>
      </w:r>
    </w:p>
    <w:p w:rsidR="001D61E7" w:rsidRDefault="003A4381">
      <w:pPr>
        <w:pStyle w:val="FirstParagraph"/>
        <w:rPr>
          <w:color w:val="000000" w:themeColor="text1"/>
        </w:rPr>
      </w:pPr>
      <w:r w:rsidRPr="00CA060F">
        <w:rPr>
          <w:noProof/>
          <w:color w:val="000000" w:themeColor="text1"/>
          <w:lang w:val="en-IN" w:eastAsia="en-IN"/>
        </w:rPr>
        <w:drawing>
          <wp:inline distT="0" distB="0" distL="85723" distR="85723" wp14:anchorId="12DF5BD2" wp14:editId="1DD24B1A">
            <wp:extent cx="5235982" cy="398919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982" cy="398919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bookmarkEnd w:id="27"/>
    </w:p>
    <w:p w:rsidR="00CA060F" w:rsidRDefault="00CA060F" w:rsidP="00CA060F">
      <w:pPr>
        <w:pStyle w:val="BodyText"/>
      </w:pPr>
      <w:r>
        <w:tab/>
      </w:r>
      <w:r>
        <w:tab/>
      </w:r>
      <w:r>
        <w:tab/>
      </w:r>
      <w:r>
        <w:tab/>
      </w:r>
      <w:r w:rsidR="001605B8">
        <w:t>FIG 5</w:t>
      </w:r>
      <w:proofErr w:type="gramStart"/>
      <w:r>
        <w:t>:Distribution</w:t>
      </w:r>
      <w:proofErr w:type="gramEnd"/>
      <w:r>
        <w:t xml:space="preserve"> of time features</w:t>
      </w:r>
    </w:p>
    <w:p w:rsidR="001605B8" w:rsidRPr="001605B8" w:rsidRDefault="001605B8" w:rsidP="001605B8">
      <w:pPr>
        <w:jc w:val="both"/>
      </w:pPr>
      <w:r w:rsidRPr="001605B8">
        <w:t>The strength of the correlation between the two variables can be inferred by the pattern of the points on the graph. If the points form a tight cluster, then there is a strong correlation between the two variables. If the points are spread out randomly, then there is a weak correlation between the two variables.</w:t>
      </w:r>
    </w:p>
    <w:p w:rsidR="001D61E7" w:rsidRPr="00CA060F" w:rsidRDefault="003A4381">
      <w:pPr>
        <w:pStyle w:val="SourceCode"/>
        <w:rPr>
          <w:color w:val="000000" w:themeColor="text1"/>
        </w:rPr>
      </w:pPr>
      <w:bookmarkStart w:id="28" w:name="Xf4dba5e0261cfaca93308681cf5d473e74ab997"/>
      <w:r w:rsidRPr="00CA060F">
        <w:rPr>
          <w:color w:val="000000" w:themeColor="text1"/>
        </w:rPr>
        <w:lastRenderedPageBreak/>
        <w:br/>
      </w:r>
      <w:proofErr w:type="spellStart"/>
      <w:r w:rsidRPr="00CA060F">
        <w:rPr>
          <w:rStyle w:val="NormalTok"/>
          <w:color w:val="000000" w:themeColor="text1"/>
        </w:rPr>
        <w:t>scaler</w:t>
      </w:r>
      <w:proofErr w:type="spellEnd"/>
      <w:r w:rsidRPr="00CA060F">
        <w:rPr>
          <w:rStyle w:val="NormalTok"/>
          <w:color w:val="000000" w:themeColor="text1"/>
        </w:rPr>
        <w:t xml:space="preserve"> </w:t>
      </w:r>
      <w:r w:rsidRPr="00CA060F">
        <w:rPr>
          <w:rStyle w:val="OperatorTok"/>
          <w:color w:val="000000" w:themeColor="text1"/>
        </w:rPr>
        <w:t>=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StandardScaler</w:t>
      </w:r>
      <w:proofErr w:type="spellEnd"/>
      <w:r w:rsidRPr="00CA060F">
        <w:rPr>
          <w:rStyle w:val="NormalTok"/>
          <w:color w:val="000000" w:themeColor="text1"/>
        </w:rPr>
        <w:t>()</w:t>
      </w:r>
      <w:r w:rsidRPr="00CA060F">
        <w:rPr>
          <w:color w:val="000000" w:themeColor="text1"/>
        </w:rPr>
        <w:br/>
      </w:r>
      <w:r w:rsidRPr="00CA060F">
        <w:rPr>
          <w:color w:val="000000" w:themeColor="text1"/>
        </w:rPr>
        <w:br/>
      </w:r>
      <w:proofErr w:type="spellStart"/>
      <w:r w:rsidRPr="00CA060F">
        <w:rPr>
          <w:rStyle w:val="NormalTok"/>
          <w:color w:val="000000" w:themeColor="text1"/>
        </w:rPr>
        <w:t>df</w:t>
      </w:r>
      <w:proofErr w:type="spellEnd"/>
      <w:r w:rsidRPr="00CA060F">
        <w:rPr>
          <w:rStyle w:val="NormalTok"/>
          <w:color w:val="000000" w:themeColor="text1"/>
        </w:rPr>
        <w:t>[</w:t>
      </w:r>
      <w:r w:rsidRPr="00CA060F">
        <w:rPr>
          <w:rStyle w:val="StringTok"/>
          <w:color w:val="000000" w:themeColor="text1"/>
        </w:rPr>
        <w:t>'Amount'</w:t>
      </w:r>
      <w:r w:rsidRPr="00CA060F">
        <w:rPr>
          <w:rStyle w:val="NormalTok"/>
          <w:color w:val="000000" w:themeColor="text1"/>
        </w:rPr>
        <w:t xml:space="preserve">] </w:t>
      </w:r>
      <w:r w:rsidRPr="00CA060F">
        <w:rPr>
          <w:rStyle w:val="OperatorTok"/>
          <w:color w:val="000000" w:themeColor="text1"/>
        </w:rPr>
        <w:t>=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scaler.fit_transform</w:t>
      </w:r>
      <w:proofErr w:type="spellEnd"/>
      <w:r w:rsidRPr="00CA060F">
        <w:rPr>
          <w:rStyle w:val="NormalTok"/>
          <w:color w:val="000000" w:themeColor="text1"/>
        </w:rPr>
        <w:t>(</w:t>
      </w:r>
      <w:proofErr w:type="spellStart"/>
      <w:r w:rsidRPr="00CA060F">
        <w:rPr>
          <w:rStyle w:val="NormalTok"/>
          <w:color w:val="000000" w:themeColor="text1"/>
        </w:rPr>
        <w:t>df</w:t>
      </w:r>
      <w:proofErr w:type="spellEnd"/>
      <w:r w:rsidRPr="00CA060F">
        <w:rPr>
          <w:rStyle w:val="NormalTok"/>
          <w:color w:val="000000" w:themeColor="text1"/>
        </w:rPr>
        <w:t>[[</w:t>
      </w:r>
      <w:r w:rsidRPr="00CA060F">
        <w:rPr>
          <w:rStyle w:val="StringTok"/>
          <w:color w:val="000000" w:themeColor="text1"/>
        </w:rPr>
        <w:t>'Amount'</w:t>
      </w:r>
      <w:r w:rsidRPr="00CA060F">
        <w:rPr>
          <w:rStyle w:val="NormalTok"/>
          <w:color w:val="000000" w:themeColor="text1"/>
        </w:rPr>
        <w:t>]])</w:t>
      </w:r>
      <w:r w:rsidRPr="00CA060F">
        <w:rPr>
          <w:color w:val="000000" w:themeColor="text1"/>
        </w:rPr>
        <w:br/>
      </w:r>
      <w:r w:rsidRPr="00CA060F">
        <w:rPr>
          <w:color w:val="000000" w:themeColor="text1"/>
        </w:rPr>
        <w:br/>
      </w:r>
      <w:proofErr w:type="spellStart"/>
      <w:r w:rsidRPr="00CA060F">
        <w:rPr>
          <w:rStyle w:val="NormalTok"/>
          <w:color w:val="000000" w:themeColor="text1"/>
        </w:rPr>
        <w:t>sns.boxplot</w:t>
      </w:r>
      <w:proofErr w:type="spellEnd"/>
      <w:r w:rsidRPr="00CA060F">
        <w:rPr>
          <w:rStyle w:val="NormalTok"/>
          <w:color w:val="000000" w:themeColor="text1"/>
        </w:rPr>
        <w:t>(</w:t>
      </w:r>
      <w:proofErr w:type="spellStart"/>
      <w:r w:rsidRPr="00CA060F">
        <w:rPr>
          <w:rStyle w:val="NormalTok"/>
          <w:color w:val="000000" w:themeColor="text1"/>
        </w:rPr>
        <w:t>df</w:t>
      </w:r>
      <w:proofErr w:type="spellEnd"/>
      <w:r w:rsidRPr="00CA060F">
        <w:rPr>
          <w:rStyle w:val="NormalTok"/>
          <w:color w:val="000000" w:themeColor="text1"/>
        </w:rPr>
        <w:t>[</w:t>
      </w:r>
      <w:r w:rsidRPr="00CA060F">
        <w:rPr>
          <w:rStyle w:val="StringTok"/>
          <w:color w:val="000000" w:themeColor="text1"/>
        </w:rPr>
        <w:t>'Amount'</w:t>
      </w:r>
      <w:r w:rsidRPr="00CA060F">
        <w:rPr>
          <w:rStyle w:val="NormalTok"/>
          <w:color w:val="000000" w:themeColor="text1"/>
        </w:rPr>
        <w:t>])</w:t>
      </w:r>
    </w:p>
    <w:p w:rsidR="001D61E7" w:rsidRPr="00CA060F" w:rsidRDefault="003A4381">
      <w:pPr>
        <w:pStyle w:val="SourceCode"/>
        <w:rPr>
          <w:color w:val="000000" w:themeColor="text1"/>
        </w:rPr>
      </w:pPr>
      <w:r w:rsidRPr="00CA060F">
        <w:rPr>
          <w:rStyle w:val="VerbatimChar"/>
          <w:color w:val="000000" w:themeColor="text1"/>
        </w:rPr>
        <w:t>&lt;Axes: &gt;</w:t>
      </w:r>
    </w:p>
    <w:p w:rsidR="001D61E7" w:rsidRDefault="003A4381">
      <w:pPr>
        <w:pStyle w:val="FirstParagraph"/>
        <w:rPr>
          <w:rStyle w:val="NormalTok"/>
          <w:color w:val="000000" w:themeColor="text1"/>
        </w:rPr>
      </w:pPr>
      <w:r w:rsidRPr="00CA060F">
        <w:rPr>
          <w:noProof/>
          <w:color w:val="000000" w:themeColor="text1"/>
          <w:lang w:val="en-IN" w:eastAsia="en-IN"/>
        </w:rPr>
        <w:drawing>
          <wp:inline distT="0" distB="0" distL="85723" distR="85723" wp14:anchorId="35C609D3" wp14:editId="0973A8AA">
            <wp:extent cx="5042294" cy="381410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2294" cy="381410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bookmarkEnd w:id="28"/>
    </w:p>
    <w:p w:rsidR="00C02A0D" w:rsidRDefault="001605B8" w:rsidP="00C02A0D">
      <w:pPr>
        <w:pStyle w:val="BodyText"/>
      </w:pPr>
      <w:r>
        <w:tab/>
      </w:r>
      <w:r>
        <w:tab/>
      </w:r>
      <w:r>
        <w:tab/>
      </w:r>
      <w:r>
        <w:tab/>
        <w:t>FIG 6</w:t>
      </w:r>
      <w:r w:rsidR="00C02A0D">
        <w:t xml:space="preserve">: </w:t>
      </w:r>
      <w:proofErr w:type="spellStart"/>
      <w:r w:rsidR="00C02A0D">
        <w:t>Cummulative</w:t>
      </w:r>
      <w:proofErr w:type="spellEnd"/>
      <w:r w:rsidR="00C02A0D">
        <w:t xml:space="preserve"> Graph</w:t>
      </w:r>
    </w:p>
    <w:p w:rsidR="001605B8" w:rsidRPr="001605B8" w:rsidRDefault="001605B8" w:rsidP="001605B8">
      <w:pPr>
        <w:jc w:val="both"/>
      </w:pPr>
      <w:r w:rsidRPr="001605B8">
        <w:t>The direction of the correlation can also be inferred by the pattern of the points on the graph. If the points slope upwards from left to right, then there is a positive correlation between the two variables. This means that as the value of one variable increases, the value of the other variable also tends to increase.</w:t>
      </w:r>
    </w:p>
    <w:p w:rsidR="001D61E7" w:rsidRPr="00CA060F" w:rsidRDefault="003A4381">
      <w:pPr>
        <w:pStyle w:val="SourceCode"/>
        <w:rPr>
          <w:color w:val="000000" w:themeColor="text1"/>
        </w:rPr>
      </w:pPr>
      <w:bookmarkStart w:id="29" w:name="X650a8a218f1fce6055b7ff62ed1f2469afbf50d"/>
      <w:proofErr w:type="gramStart"/>
      <w:r w:rsidRPr="00CA060F">
        <w:rPr>
          <w:rStyle w:val="NormalTok"/>
          <w:color w:val="000000" w:themeColor="text1"/>
        </w:rPr>
        <w:t>outliers</w:t>
      </w:r>
      <w:proofErr w:type="gramEnd"/>
      <w:r w:rsidRPr="00CA060F">
        <w:rPr>
          <w:rStyle w:val="NormalTok"/>
          <w:color w:val="000000" w:themeColor="text1"/>
        </w:rPr>
        <w:t xml:space="preserve"> </w:t>
      </w:r>
      <w:r w:rsidRPr="00CA060F">
        <w:rPr>
          <w:rStyle w:val="OperatorTok"/>
          <w:color w:val="000000" w:themeColor="text1"/>
        </w:rPr>
        <w:t>=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df</w:t>
      </w:r>
      <w:proofErr w:type="spellEnd"/>
      <w:r w:rsidRPr="00CA060F">
        <w:rPr>
          <w:rStyle w:val="NormalTok"/>
          <w:color w:val="000000" w:themeColor="text1"/>
        </w:rPr>
        <w:t>[</w:t>
      </w:r>
      <w:r w:rsidRPr="00CA060F">
        <w:rPr>
          <w:rStyle w:val="StringTok"/>
          <w:color w:val="000000" w:themeColor="text1"/>
        </w:rPr>
        <w:t>'Amount'</w:t>
      </w:r>
      <w:r w:rsidRPr="00CA060F">
        <w:rPr>
          <w:rStyle w:val="NormalTok"/>
          <w:color w:val="000000" w:themeColor="text1"/>
        </w:rPr>
        <w:t xml:space="preserve">] </w:t>
      </w:r>
      <w:r w:rsidRPr="00CA060F">
        <w:rPr>
          <w:rStyle w:val="OperatorTok"/>
          <w:color w:val="000000" w:themeColor="text1"/>
        </w:rPr>
        <w:t>&gt;</w:t>
      </w:r>
      <w:r w:rsidRPr="00CA060F">
        <w:rPr>
          <w:rStyle w:val="NormalTok"/>
          <w:color w:val="000000" w:themeColor="text1"/>
        </w:rPr>
        <w:t xml:space="preserve"> </w:t>
      </w:r>
      <w:r w:rsidRPr="00CA060F">
        <w:rPr>
          <w:rStyle w:val="DecValTok"/>
          <w:color w:val="000000" w:themeColor="text1"/>
        </w:rPr>
        <w:t>3</w:t>
      </w:r>
      <w:r w:rsidRPr="00CA060F">
        <w:rPr>
          <w:color w:val="000000" w:themeColor="text1"/>
        </w:rPr>
        <w:br/>
      </w:r>
      <w:proofErr w:type="spellStart"/>
      <w:r w:rsidRPr="00CA060F">
        <w:rPr>
          <w:rStyle w:val="NormalTok"/>
          <w:color w:val="000000" w:themeColor="text1"/>
        </w:rPr>
        <w:t>outliers.count</w:t>
      </w:r>
      <w:proofErr w:type="spellEnd"/>
      <w:r w:rsidRPr="00CA060F">
        <w:rPr>
          <w:rStyle w:val="NormalTok"/>
          <w:color w:val="000000" w:themeColor="text1"/>
        </w:rPr>
        <w:t>()</w:t>
      </w:r>
    </w:p>
    <w:p w:rsidR="001D61E7" w:rsidRPr="00CA060F" w:rsidRDefault="003A4381">
      <w:pPr>
        <w:pStyle w:val="SourceCode"/>
        <w:rPr>
          <w:color w:val="000000" w:themeColor="text1"/>
        </w:rPr>
      </w:pPr>
      <w:r w:rsidRPr="00CA060F">
        <w:rPr>
          <w:rStyle w:val="VerbatimChar"/>
          <w:color w:val="000000" w:themeColor="text1"/>
        </w:rPr>
        <w:t>283726</w:t>
      </w:r>
      <w:bookmarkEnd w:id="29"/>
    </w:p>
    <w:p w:rsidR="001D61E7" w:rsidRPr="00CA060F" w:rsidRDefault="003A4381">
      <w:pPr>
        <w:pStyle w:val="SourceCode"/>
        <w:rPr>
          <w:color w:val="000000" w:themeColor="text1"/>
        </w:rPr>
      </w:pPr>
      <w:bookmarkStart w:id="30" w:name="d4b66b71"/>
      <w:proofErr w:type="spellStart"/>
      <w:proofErr w:type="gramStart"/>
      <w:r w:rsidRPr="00CA060F">
        <w:rPr>
          <w:rStyle w:val="NormalTok"/>
          <w:color w:val="000000" w:themeColor="text1"/>
        </w:rPr>
        <w:t>df</w:t>
      </w:r>
      <w:proofErr w:type="spellEnd"/>
      <w:r w:rsidRPr="00CA060F">
        <w:rPr>
          <w:rStyle w:val="NormalTok"/>
          <w:color w:val="000000" w:themeColor="text1"/>
        </w:rPr>
        <w:t>[</w:t>
      </w:r>
      <w:proofErr w:type="gramEnd"/>
      <w:r w:rsidRPr="00CA060F">
        <w:rPr>
          <w:rStyle w:val="StringTok"/>
          <w:color w:val="000000" w:themeColor="text1"/>
        </w:rPr>
        <w:t>'Amount'</w:t>
      </w:r>
      <w:r w:rsidRPr="00CA060F">
        <w:rPr>
          <w:rStyle w:val="NormalTok"/>
          <w:color w:val="000000" w:themeColor="text1"/>
        </w:rPr>
        <w:t>]</w:t>
      </w:r>
      <w:r w:rsidRPr="00CA060F">
        <w:rPr>
          <w:rStyle w:val="OperatorTok"/>
          <w:color w:val="000000" w:themeColor="text1"/>
        </w:rPr>
        <w:t>=</w:t>
      </w:r>
      <w:proofErr w:type="spellStart"/>
      <w:r w:rsidRPr="00CA060F">
        <w:rPr>
          <w:rStyle w:val="NormalTok"/>
          <w:color w:val="000000" w:themeColor="text1"/>
        </w:rPr>
        <w:t>df</w:t>
      </w:r>
      <w:proofErr w:type="spellEnd"/>
      <w:r w:rsidRPr="00CA060F">
        <w:rPr>
          <w:rStyle w:val="NormalTok"/>
          <w:color w:val="000000" w:themeColor="text1"/>
        </w:rPr>
        <w:t>[</w:t>
      </w:r>
      <w:r w:rsidRPr="00CA060F">
        <w:rPr>
          <w:rStyle w:val="StringTok"/>
          <w:color w:val="000000" w:themeColor="text1"/>
        </w:rPr>
        <w:t>'Amount'</w:t>
      </w:r>
      <w:r w:rsidRPr="00CA060F">
        <w:rPr>
          <w:rStyle w:val="NormalTok"/>
          <w:color w:val="000000" w:themeColor="text1"/>
        </w:rPr>
        <w:t xml:space="preserve">] </w:t>
      </w:r>
      <w:r w:rsidRPr="00CA060F">
        <w:rPr>
          <w:rStyle w:val="OperatorTok"/>
          <w:color w:val="000000" w:themeColor="text1"/>
        </w:rPr>
        <w:t>&lt;</w:t>
      </w:r>
      <w:r w:rsidRPr="00CA060F">
        <w:rPr>
          <w:rStyle w:val="NormalTok"/>
          <w:color w:val="000000" w:themeColor="text1"/>
        </w:rPr>
        <w:t xml:space="preserve"> </w:t>
      </w:r>
      <w:r w:rsidRPr="00CA060F">
        <w:rPr>
          <w:rStyle w:val="DecValTok"/>
          <w:color w:val="000000" w:themeColor="text1"/>
        </w:rPr>
        <w:t>3</w:t>
      </w:r>
      <w:r w:rsidRPr="00CA060F">
        <w:rPr>
          <w:color w:val="000000" w:themeColor="text1"/>
        </w:rPr>
        <w:br/>
      </w:r>
      <w:proofErr w:type="spellStart"/>
      <w:r w:rsidRPr="00CA060F">
        <w:rPr>
          <w:rStyle w:val="NormalTok"/>
          <w:color w:val="000000" w:themeColor="text1"/>
        </w:rPr>
        <w:t>class_count</w:t>
      </w:r>
      <w:proofErr w:type="spellEnd"/>
    </w:p>
    <w:p w:rsidR="001D61E7" w:rsidRPr="00CA060F" w:rsidRDefault="003A4381">
      <w:pPr>
        <w:pStyle w:val="SourceCode"/>
        <w:rPr>
          <w:color w:val="000000" w:themeColor="text1"/>
        </w:rPr>
      </w:pPr>
      <w:r w:rsidRPr="00CA060F">
        <w:rPr>
          <w:rStyle w:val="VerbatimChar"/>
          <w:color w:val="000000" w:themeColor="text1"/>
        </w:rPr>
        <w:t>0    284315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>1       492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Name: Class, </w:t>
      </w:r>
      <w:proofErr w:type="spellStart"/>
      <w:r w:rsidRPr="00CA060F">
        <w:rPr>
          <w:rStyle w:val="VerbatimChar"/>
          <w:color w:val="000000" w:themeColor="text1"/>
        </w:rPr>
        <w:t>dtype</w:t>
      </w:r>
      <w:proofErr w:type="spellEnd"/>
      <w:r w:rsidRPr="00CA060F">
        <w:rPr>
          <w:rStyle w:val="VerbatimChar"/>
          <w:color w:val="000000" w:themeColor="text1"/>
        </w:rPr>
        <w:t>: int64</w:t>
      </w:r>
      <w:bookmarkEnd w:id="30"/>
    </w:p>
    <w:p w:rsidR="001D61E7" w:rsidRPr="00CA060F" w:rsidRDefault="003A4381">
      <w:pPr>
        <w:pStyle w:val="SourceCode"/>
        <w:rPr>
          <w:color w:val="000000" w:themeColor="text1"/>
        </w:rPr>
      </w:pPr>
      <w:bookmarkStart w:id="31" w:name="d475b136"/>
      <w:proofErr w:type="spellStart"/>
      <w:proofErr w:type="gramStart"/>
      <w:r w:rsidRPr="00CA060F">
        <w:rPr>
          <w:rStyle w:val="NormalTok"/>
          <w:color w:val="000000" w:themeColor="text1"/>
        </w:rPr>
        <w:lastRenderedPageBreak/>
        <w:t>sns.heatmap</w:t>
      </w:r>
      <w:proofErr w:type="spellEnd"/>
      <w:r w:rsidRPr="00CA060F">
        <w:rPr>
          <w:rStyle w:val="NormalTok"/>
          <w:color w:val="000000" w:themeColor="text1"/>
        </w:rPr>
        <w:t>(</w:t>
      </w:r>
      <w:proofErr w:type="spellStart"/>
      <w:proofErr w:type="gramEnd"/>
      <w:r w:rsidRPr="00CA060F">
        <w:rPr>
          <w:rStyle w:val="NormalTok"/>
          <w:color w:val="000000" w:themeColor="text1"/>
        </w:rPr>
        <w:t>df.corr</w:t>
      </w:r>
      <w:proofErr w:type="spellEnd"/>
      <w:r w:rsidRPr="00CA060F">
        <w:rPr>
          <w:rStyle w:val="NormalTok"/>
          <w:color w:val="000000" w:themeColor="text1"/>
        </w:rPr>
        <w:t>())</w:t>
      </w:r>
      <w:r w:rsidRPr="00CA060F">
        <w:rPr>
          <w:color w:val="000000" w:themeColor="text1"/>
        </w:rPr>
        <w:br/>
      </w:r>
      <w:proofErr w:type="spellStart"/>
      <w:r w:rsidRPr="00CA060F">
        <w:rPr>
          <w:rStyle w:val="NormalTok"/>
          <w:color w:val="000000" w:themeColor="text1"/>
        </w:rPr>
        <w:t>plt.show</w:t>
      </w:r>
      <w:proofErr w:type="spellEnd"/>
      <w:r w:rsidRPr="00CA060F">
        <w:rPr>
          <w:rStyle w:val="NormalTok"/>
          <w:color w:val="000000" w:themeColor="text1"/>
        </w:rPr>
        <w:t>()</w:t>
      </w:r>
    </w:p>
    <w:p w:rsidR="001D61E7" w:rsidRDefault="003A4381">
      <w:pPr>
        <w:pStyle w:val="FirstParagraph"/>
        <w:rPr>
          <w:rStyle w:val="NormalTok"/>
          <w:color w:val="000000" w:themeColor="text1"/>
        </w:rPr>
      </w:pPr>
      <w:r w:rsidRPr="00CA060F">
        <w:rPr>
          <w:noProof/>
          <w:color w:val="000000" w:themeColor="text1"/>
          <w:lang w:val="en-IN" w:eastAsia="en-IN"/>
        </w:rPr>
        <w:drawing>
          <wp:inline distT="0" distB="0" distL="85723" distR="85723" wp14:anchorId="17B9CDA2" wp14:editId="4E128B27">
            <wp:extent cx="5069872" cy="407257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9872" cy="407257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bookmarkEnd w:id="31"/>
    </w:p>
    <w:p w:rsidR="00C02A0D" w:rsidRDefault="00C02A0D" w:rsidP="00C02A0D">
      <w:pPr>
        <w:pStyle w:val="BodyText"/>
      </w:pPr>
      <w:r>
        <w:tab/>
      </w:r>
      <w:r>
        <w:tab/>
        <w:t xml:space="preserve">     </w:t>
      </w:r>
      <w:r w:rsidR="001605B8">
        <w:t>FIG 7</w:t>
      </w:r>
      <w:proofErr w:type="gramStart"/>
      <w:r>
        <w:t>:Correletion</w:t>
      </w:r>
      <w:proofErr w:type="gramEnd"/>
      <w:r>
        <w:t xml:space="preserve"> Graph</w:t>
      </w:r>
    </w:p>
    <w:p w:rsidR="001605B8" w:rsidRPr="001605B8" w:rsidRDefault="001605B8" w:rsidP="001605B8">
      <w:pPr>
        <w:jc w:val="both"/>
      </w:pPr>
      <w:r w:rsidRPr="001605B8">
        <w:t xml:space="preserve">A scatter plot with two axes: x-axis for transaction amount and y-axis for fraud </w:t>
      </w:r>
      <w:proofErr w:type="spellStart"/>
      <w:r w:rsidRPr="001605B8">
        <w:t>probability.Each</w:t>
      </w:r>
      <w:proofErr w:type="spellEnd"/>
      <w:r w:rsidRPr="001605B8">
        <w:t xml:space="preserve"> point on the graph represents a single credit card </w:t>
      </w:r>
      <w:proofErr w:type="spellStart"/>
      <w:r w:rsidRPr="001605B8">
        <w:t>transaction.A</w:t>
      </w:r>
      <w:proofErr w:type="spellEnd"/>
      <w:r w:rsidRPr="001605B8">
        <w:t xml:space="preserve"> strong, positive correlation is shown by a tight cluster of points sloping upwards from left to </w:t>
      </w:r>
      <w:proofErr w:type="spellStart"/>
      <w:r w:rsidRPr="001605B8">
        <w:t>right.This</w:t>
      </w:r>
      <w:proofErr w:type="spellEnd"/>
      <w:r w:rsidRPr="001605B8">
        <w:t xml:space="preserve"> means that as the transaction amount increases, the probability of fraud also </w:t>
      </w:r>
      <w:proofErr w:type="spellStart"/>
      <w:r w:rsidRPr="001605B8">
        <w:t>increases.This</w:t>
      </w:r>
      <w:proofErr w:type="spellEnd"/>
      <w:r w:rsidRPr="001605B8">
        <w:t xml:space="preserve"> graph can be used to identify fraudulent transactions by identifying transactions with high transaction amounts and high fraud probabilities.</w:t>
      </w:r>
    </w:p>
    <w:p w:rsidR="001605B8" w:rsidRPr="00C02A0D" w:rsidRDefault="001605B8" w:rsidP="001605B8">
      <w:pPr>
        <w:pStyle w:val="BodyText"/>
        <w:jc w:val="both"/>
      </w:pPr>
    </w:p>
    <w:p w:rsidR="001D61E7" w:rsidRPr="00CA060F" w:rsidRDefault="003A4381">
      <w:pPr>
        <w:pStyle w:val="SourceCode"/>
        <w:rPr>
          <w:color w:val="000000" w:themeColor="text1"/>
        </w:rPr>
      </w:pPr>
      <w:bookmarkStart w:id="32" w:name="X1755b0046f3e6e4c4bd326938603981d0d07e02"/>
      <w:proofErr w:type="spellStart"/>
      <w:r w:rsidRPr="00CA060F">
        <w:rPr>
          <w:rStyle w:val="NormalTok"/>
          <w:color w:val="000000" w:themeColor="text1"/>
        </w:rPr>
        <w:t>df.columns</w:t>
      </w:r>
      <w:proofErr w:type="spellEnd"/>
    </w:p>
    <w:p w:rsidR="001D61E7" w:rsidRPr="00CA060F" w:rsidRDefault="003A4381">
      <w:pPr>
        <w:pStyle w:val="SourceCode"/>
        <w:rPr>
          <w:color w:val="000000" w:themeColor="text1"/>
        </w:rPr>
      </w:pPr>
      <w:r w:rsidRPr="00CA060F">
        <w:rPr>
          <w:rStyle w:val="VerbatimChar"/>
          <w:color w:val="000000" w:themeColor="text1"/>
        </w:rPr>
        <w:t>Index(['Time', 'V1', 'V2', 'V3', 'V4', 'V5', 'V6', 'V7', 'V8', 'V9', 'V10',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   'V11', 'V12', 'V13', 'V14', 'V15', 'V16', 'V17', 'V18', 'V19', '</w:t>
      </w:r>
      <w:r w:rsidRPr="00CA060F">
        <w:rPr>
          <w:rStyle w:val="VerbatimChar"/>
          <w:color w:val="000000" w:themeColor="text1"/>
        </w:rPr>
        <w:t>V20',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   'V21', 'V22', 'V23', 'V24', 'V25', 'V26', 'V27', 'V28', 'Amount',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   'Class', 'hour'],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  </w:t>
      </w:r>
      <w:proofErr w:type="spellStart"/>
      <w:r w:rsidRPr="00CA060F">
        <w:rPr>
          <w:rStyle w:val="VerbatimChar"/>
          <w:color w:val="000000" w:themeColor="text1"/>
        </w:rPr>
        <w:t>dtype</w:t>
      </w:r>
      <w:proofErr w:type="spellEnd"/>
      <w:r w:rsidRPr="00CA060F">
        <w:rPr>
          <w:rStyle w:val="VerbatimChar"/>
          <w:color w:val="000000" w:themeColor="text1"/>
        </w:rPr>
        <w:t>='object')</w:t>
      </w:r>
      <w:bookmarkEnd w:id="32"/>
    </w:p>
    <w:p w:rsidR="001D61E7" w:rsidRPr="00CA060F" w:rsidRDefault="003A4381">
      <w:pPr>
        <w:pStyle w:val="SourceCode"/>
        <w:rPr>
          <w:color w:val="000000" w:themeColor="text1"/>
        </w:rPr>
      </w:pPr>
      <w:bookmarkStart w:id="33" w:name="Xcef5f202219bc3c904fe08ce75213c5d43ffa06"/>
      <w:r w:rsidRPr="00CA060F">
        <w:rPr>
          <w:color w:val="000000" w:themeColor="text1"/>
        </w:rPr>
        <w:br/>
      </w:r>
      <w:r w:rsidRPr="00CA060F">
        <w:rPr>
          <w:rStyle w:val="NormalTok"/>
          <w:color w:val="000000" w:themeColor="text1"/>
        </w:rPr>
        <w:t xml:space="preserve">x </w:t>
      </w:r>
      <w:r w:rsidRPr="00CA060F">
        <w:rPr>
          <w:rStyle w:val="OperatorTok"/>
          <w:color w:val="000000" w:themeColor="text1"/>
        </w:rPr>
        <w:t>=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proofErr w:type="gramStart"/>
      <w:r w:rsidRPr="00CA060F">
        <w:rPr>
          <w:rStyle w:val="NormalTok"/>
          <w:color w:val="000000" w:themeColor="text1"/>
        </w:rPr>
        <w:t>df.drop</w:t>
      </w:r>
      <w:proofErr w:type="spellEnd"/>
      <w:r w:rsidRPr="00CA060F">
        <w:rPr>
          <w:rStyle w:val="NormalTok"/>
          <w:color w:val="000000" w:themeColor="text1"/>
        </w:rPr>
        <w:t>(</w:t>
      </w:r>
      <w:proofErr w:type="gramEnd"/>
      <w:r w:rsidRPr="00CA060F">
        <w:rPr>
          <w:rStyle w:val="NormalTok"/>
          <w:color w:val="000000" w:themeColor="text1"/>
        </w:rPr>
        <w:t xml:space="preserve">columns </w:t>
      </w:r>
      <w:r w:rsidRPr="00CA060F">
        <w:rPr>
          <w:rStyle w:val="OperatorTok"/>
          <w:color w:val="000000" w:themeColor="text1"/>
        </w:rPr>
        <w:t>=</w:t>
      </w:r>
      <w:r w:rsidRPr="00CA060F">
        <w:rPr>
          <w:rStyle w:val="NormalTok"/>
          <w:color w:val="000000" w:themeColor="text1"/>
        </w:rPr>
        <w:t xml:space="preserve"> [</w:t>
      </w:r>
      <w:r w:rsidRPr="00CA060F">
        <w:rPr>
          <w:rStyle w:val="StringTok"/>
          <w:color w:val="000000" w:themeColor="text1"/>
        </w:rPr>
        <w:t>'Class'</w:t>
      </w:r>
      <w:r w:rsidRPr="00CA060F">
        <w:rPr>
          <w:rStyle w:val="NormalTok"/>
          <w:color w:val="000000" w:themeColor="text1"/>
        </w:rPr>
        <w:t>])</w:t>
      </w:r>
      <w:r w:rsidRPr="00CA060F">
        <w:rPr>
          <w:color w:val="000000" w:themeColor="text1"/>
        </w:rPr>
        <w:br/>
      </w:r>
      <w:r w:rsidRPr="00CA060F">
        <w:rPr>
          <w:rStyle w:val="NormalTok"/>
          <w:color w:val="000000" w:themeColor="text1"/>
        </w:rPr>
        <w:t xml:space="preserve">y </w:t>
      </w:r>
      <w:r w:rsidRPr="00CA060F">
        <w:rPr>
          <w:rStyle w:val="OperatorTok"/>
          <w:color w:val="000000" w:themeColor="text1"/>
        </w:rPr>
        <w:t>=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df</w:t>
      </w:r>
      <w:proofErr w:type="spellEnd"/>
      <w:r w:rsidRPr="00CA060F">
        <w:rPr>
          <w:rStyle w:val="NormalTok"/>
          <w:color w:val="000000" w:themeColor="text1"/>
        </w:rPr>
        <w:t>[</w:t>
      </w:r>
      <w:r w:rsidRPr="00CA060F">
        <w:rPr>
          <w:rStyle w:val="StringTok"/>
          <w:color w:val="000000" w:themeColor="text1"/>
        </w:rPr>
        <w:t>'Class'</w:t>
      </w:r>
      <w:r w:rsidRPr="00CA060F">
        <w:rPr>
          <w:rStyle w:val="NormalTok"/>
          <w:color w:val="000000" w:themeColor="text1"/>
        </w:rPr>
        <w:t>]</w:t>
      </w:r>
      <w:bookmarkEnd w:id="33"/>
    </w:p>
    <w:p w:rsidR="001D61E7" w:rsidRPr="00CA060F" w:rsidRDefault="003A4381">
      <w:pPr>
        <w:pStyle w:val="SourceCode"/>
        <w:rPr>
          <w:color w:val="000000" w:themeColor="text1"/>
        </w:rPr>
      </w:pPr>
      <w:bookmarkStart w:id="34" w:name="X4619825be0c9a25a27582f5c9667b58cd6f6c2c"/>
      <w:r w:rsidRPr="00CA060F">
        <w:rPr>
          <w:color w:val="000000" w:themeColor="text1"/>
        </w:rPr>
        <w:lastRenderedPageBreak/>
        <w:br/>
      </w:r>
      <w:proofErr w:type="spellStart"/>
      <w:r w:rsidRPr="00CA060F">
        <w:rPr>
          <w:rStyle w:val="NormalTok"/>
          <w:color w:val="000000" w:themeColor="text1"/>
        </w:rPr>
        <w:t>x_train</w:t>
      </w:r>
      <w:proofErr w:type="spellEnd"/>
      <w:r w:rsidRPr="00CA060F">
        <w:rPr>
          <w:rStyle w:val="NormalTok"/>
          <w:color w:val="000000" w:themeColor="text1"/>
        </w:rPr>
        <w:t xml:space="preserve">, </w:t>
      </w:r>
      <w:proofErr w:type="spellStart"/>
      <w:r w:rsidRPr="00CA060F">
        <w:rPr>
          <w:rStyle w:val="NormalTok"/>
          <w:color w:val="000000" w:themeColor="text1"/>
        </w:rPr>
        <w:t>x_test</w:t>
      </w:r>
      <w:proofErr w:type="spellEnd"/>
      <w:r w:rsidRPr="00CA060F">
        <w:rPr>
          <w:rStyle w:val="NormalTok"/>
          <w:color w:val="000000" w:themeColor="text1"/>
        </w:rPr>
        <w:t xml:space="preserve">, </w:t>
      </w:r>
      <w:proofErr w:type="spellStart"/>
      <w:r w:rsidRPr="00CA060F">
        <w:rPr>
          <w:rStyle w:val="NormalTok"/>
          <w:color w:val="000000" w:themeColor="text1"/>
        </w:rPr>
        <w:t>y_train</w:t>
      </w:r>
      <w:proofErr w:type="spellEnd"/>
      <w:r w:rsidRPr="00CA060F">
        <w:rPr>
          <w:rStyle w:val="NormalTok"/>
          <w:color w:val="000000" w:themeColor="text1"/>
        </w:rPr>
        <w:t xml:space="preserve">, </w:t>
      </w:r>
      <w:proofErr w:type="spellStart"/>
      <w:r w:rsidRPr="00CA060F">
        <w:rPr>
          <w:rStyle w:val="NormalTok"/>
          <w:color w:val="000000" w:themeColor="text1"/>
        </w:rPr>
        <w:t>y_test</w:t>
      </w:r>
      <w:proofErr w:type="spellEnd"/>
      <w:r w:rsidRPr="00CA060F">
        <w:rPr>
          <w:rStyle w:val="NormalTok"/>
          <w:color w:val="000000" w:themeColor="text1"/>
        </w:rPr>
        <w:t xml:space="preserve"> </w:t>
      </w:r>
      <w:r w:rsidRPr="00CA060F">
        <w:rPr>
          <w:rStyle w:val="OperatorTok"/>
          <w:color w:val="000000" w:themeColor="text1"/>
        </w:rPr>
        <w:t>=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train_test_split</w:t>
      </w:r>
      <w:proofErr w:type="spellEnd"/>
      <w:r w:rsidRPr="00CA060F">
        <w:rPr>
          <w:rStyle w:val="NormalTok"/>
          <w:color w:val="000000" w:themeColor="text1"/>
        </w:rPr>
        <w:t>(</w:t>
      </w:r>
      <w:proofErr w:type="spellStart"/>
      <w:r w:rsidRPr="00CA060F">
        <w:rPr>
          <w:rStyle w:val="NormalTok"/>
          <w:color w:val="000000" w:themeColor="text1"/>
        </w:rPr>
        <w:t>x</w:t>
      </w:r>
      <w:proofErr w:type="gramStart"/>
      <w:r w:rsidRPr="00CA060F">
        <w:rPr>
          <w:rStyle w:val="NormalTok"/>
          <w:color w:val="000000" w:themeColor="text1"/>
        </w:rPr>
        <w:t>,y</w:t>
      </w:r>
      <w:proofErr w:type="spellEnd"/>
      <w:proofErr w:type="gramEnd"/>
      <w:r w:rsidRPr="00CA060F">
        <w:rPr>
          <w:rStyle w:val="NormalTok"/>
          <w:color w:val="000000" w:themeColor="text1"/>
        </w:rPr>
        <w:t xml:space="preserve">, </w:t>
      </w:r>
      <w:proofErr w:type="spellStart"/>
      <w:r w:rsidRPr="00CA060F">
        <w:rPr>
          <w:rStyle w:val="NormalTok"/>
          <w:color w:val="000000" w:themeColor="text1"/>
        </w:rPr>
        <w:t>train_size</w:t>
      </w:r>
      <w:proofErr w:type="spellEnd"/>
      <w:r w:rsidRPr="00CA060F">
        <w:rPr>
          <w:rStyle w:val="OperatorTok"/>
          <w:color w:val="000000" w:themeColor="text1"/>
        </w:rPr>
        <w:t>=</w:t>
      </w:r>
      <w:r w:rsidRPr="00CA060F">
        <w:rPr>
          <w:rStyle w:val="FloatTok"/>
          <w:color w:val="000000" w:themeColor="text1"/>
        </w:rPr>
        <w:t>0.8</w:t>
      </w:r>
      <w:r w:rsidRPr="00CA060F">
        <w:rPr>
          <w:rStyle w:val="NormalTok"/>
          <w:color w:val="000000" w:themeColor="text1"/>
        </w:rPr>
        <w:t xml:space="preserve">,random_state </w:t>
      </w:r>
      <w:r w:rsidRPr="00CA060F">
        <w:rPr>
          <w:rStyle w:val="OperatorTok"/>
          <w:color w:val="000000" w:themeColor="text1"/>
        </w:rPr>
        <w:t>=</w:t>
      </w:r>
      <w:r w:rsidRPr="00CA060F">
        <w:rPr>
          <w:rStyle w:val="DecValTok"/>
          <w:color w:val="000000" w:themeColor="text1"/>
        </w:rPr>
        <w:t>101</w:t>
      </w:r>
      <w:r w:rsidRPr="00CA060F">
        <w:rPr>
          <w:rStyle w:val="NormalTok"/>
          <w:color w:val="000000" w:themeColor="text1"/>
        </w:rPr>
        <w:t xml:space="preserve">, stratify </w:t>
      </w:r>
      <w:r w:rsidRPr="00CA060F">
        <w:rPr>
          <w:rStyle w:val="OperatorTok"/>
          <w:color w:val="000000" w:themeColor="text1"/>
        </w:rPr>
        <w:t>=</w:t>
      </w:r>
      <w:r w:rsidRPr="00CA060F">
        <w:rPr>
          <w:rStyle w:val="NormalTok"/>
          <w:color w:val="000000" w:themeColor="text1"/>
        </w:rPr>
        <w:t>y)</w:t>
      </w:r>
      <w:bookmarkEnd w:id="34"/>
    </w:p>
    <w:p w:rsidR="00C02A0D" w:rsidRDefault="00C02A0D" w:rsidP="00C02A0D">
      <w:pPr>
        <w:pStyle w:val="Heading1"/>
        <w:rPr>
          <w:color w:val="000000" w:themeColor="text1"/>
        </w:rPr>
      </w:pPr>
      <w:bookmarkStart w:id="35" w:name="X6aaf34ae814ceb2d1af1448e9d6f2342e2351d4"/>
      <w:bookmarkStart w:id="36" w:name="logistic-regression"/>
    </w:p>
    <w:p w:rsidR="00C02A0D" w:rsidRDefault="003A4381" w:rsidP="00C02A0D">
      <w:pPr>
        <w:pStyle w:val="Heading1"/>
        <w:rPr>
          <w:color w:val="000000" w:themeColor="text1"/>
        </w:rPr>
      </w:pPr>
      <w:r w:rsidRPr="00CA060F">
        <w:rPr>
          <w:color w:val="000000" w:themeColor="text1"/>
        </w:rPr>
        <w:t>LOGISTIC REGRESSION</w:t>
      </w:r>
      <w:bookmarkEnd w:id="35"/>
      <w:bookmarkEnd w:id="36"/>
    </w:p>
    <w:p w:rsidR="00C02A0D" w:rsidRPr="00C02A0D" w:rsidRDefault="00C02A0D" w:rsidP="00C02A0D">
      <w:pPr>
        <w:pStyle w:val="BodyText"/>
      </w:pPr>
    </w:p>
    <w:p w:rsidR="001D61E7" w:rsidRPr="00CA060F" w:rsidRDefault="003A4381">
      <w:pPr>
        <w:pStyle w:val="SourceCode"/>
        <w:rPr>
          <w:color w:val="000000" w:themeColor="text1"/>
        </w:rPr>
      </w:pPr>
      <w:bookmarkStart w:id="37" w:name="X59af6161fe4710e2e9d7d38d216d72e5a393873"/>
      <w:proofErr w:type="gramStart"/>
      <w:r w:rsidRPr="00CA060F">
        <w:rPr>
          <w:rStyle w:val="NormalTok"/>
          <w:color w:val="000000" w:themeColor="text1"/>
        </w:rPr>
        <w:t>m</w:t>
      </w:r>
      <w:r w:rsidRPr="00CA060F">
        <w:rPr>
          <w:rStyle w:val="NormalTok"/>
          <w:color w:val="000000" w:themeColor="text1"/>
        </w:rPr>
        <w:t>odel</w:t>
      </w:r>
      <w:proofErr w:type="gramEnd"/>
      <w:r w:rsidRPr="00CA060F">
        <w:rPr>
          <w:rStyle w:val="NormalTok"/>
          <w:color w:val="000000" w:themeColor="text1"/>
        </w:rPr>
        <w:t xml:space="preserve"> </w:t>
      </w:r>
      <w:r w:rsidRPr="00CA060F">
        <w:rPr>
          <w:rStyle w:val="OperatorTok"/>
          <w:color w:val="000000" w:themeColor="text1"/>
        </w:rPr>
        <w:t>=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LogisticRegression</w:t>
      </w:r>
      <w:proofErr w:type="spellEnd"/>
      <w:r w:rsidRPr="00CA060F">
        <w:rPr>
          <w:rStyle w:val="NormalTok"/>
          <w:color w:val="000000" w:themeColor="text1"/>
        </w:rPr>
        <w:t>(</w:t>
      </w:r>
      <w:proofErr w:type="spellStart"/>
      <w:r w:rsidRPr="00CA060F">
        <w:rPr>
          <w:rStyle w:val="NormalTok"/>
          <w:color w:val="000000" w:themeColor="text1"/>
        </w:rPr>
        <w:t>class_weight</w:t>
      </w:r>
      <w:proofErr w:type="spellEnd"/>
      <w:r w:rsidRPr="00CA060F">
        <w:rPr>
          <w:rStyle w:val="NormalTok"/>
          <w:color w:val="000000" w:themeColor="text1"/>
        </w:rPr>
        <w:t xml:space="preserve"> </w:t>
      </w:r>
      <w:r w:rsidRPr="00CA060F">
        <w:rPr>
          <w:rStyle w:val="OperatorTok"/>
          <w:color w:val="000000" w:themeColor="text1"/>
        </w:rPr>
        <w:t>=</w:t>
      </w:r>
      <w:r w:rsidRPr="00CA060F">
        <w:rPr>
          <w:rStyle w:val="NormalTok"/>
          <w:color w:val="000000" w:themeColor="text1"/>
        </w:rPr>
        <w:t xml:space="preserve"> </w:t>
      </w:r>
      <w:r w:rsidRPr="00CA060F">
        <w:rPr>
          <w:rStyle w:val="StringTok"/>
          <w:color w:val="000000" w:themeColor="text1"/>
        </w:rPr>
        <w:t>'balanced'</w:t>
      </w:r>
      <w:r w:rsidRPr="00CA060F">
        <w:rPr>
          <w:rStyle w:val="NormalTok"/>
          <w:color w:val="000000" w:themeColor="text1"/>
        </w:rPr>
        <w:t>)</w:t>
      </w:r>
      <w:r w:rsidRPr="00CA060F">
        <w:rPr>
          <w:color w:val="000000" w:themeColor="text1"/>
        </w:rPr>
        <w:br/>
      </w:r>
      <w:r w:rsidRPr="00CA060F">
        <w:rPr>
          <w:color w:val="000000" w:themeColor="text1"/>
        </w:rPr>
        <w:br/>
      </w:r>
      <w:proofErr w:type="spellStart"/>
      <w:r w:rsidRPr="00CA060F">
        <w:rPr>
          <w:rStyle w:val="NormalTok"/>
          <w:color w:val="000000" w:themeColor="text1"/>
        </w:rPr>
        <w:t>model.fit</w:t>
      </w:r>
      <w:proofErr w:type="spellEnd"/>
      <w:r w:rsidRPr="00CA060F">
        <w:rPr>
          <w:rStyle w:val="NormalTok"/>
          <w:color w:val="000000" w:themeColor="text1"/>
        </w:rPr>
        <w:t>(</w:t>
      </w:r>
      <w:proofErr w:type="spellStart"/>
      <w:r w:rsidRPr="00CA060F">
        <w:rPr>
          <w:rStyle w:val="NormalTok"/>
          <w:color w:val="000000" w:themeColor="text1"/>
        </w:rPr>
        <w:t>x_train,y_train</w:t>
      </w:r>
      <w:proofErr w:type="spellEnd"/>
      <w:r w:rsidRPr="00CA060F">
        <w:rPr>
          <w:rStyle w:val="NormalTok"/>
          <w:color w:val="000000" w:themeColor="text1"/>
        </w:rPr>
        <w:t>)</w:t>
      </w:r>
    </w:p>
    <w:p w:rsidR="001D61E7" w:rsidRPr="00CA060F" w:rsidRDefault="003A4381">
      <w:pPr>
        <w:pStyle w:val="SourceCode"/>
        <w:rPr>
          <w:color w:val="000000" w:themeColor="text1"/>
        </w:rPr>
      </w:pPr>
      <w:proofErr w:type="spellStart"/>
      <w:proofErr w:type="gramStart"/>
      <w:r w:rsidRPr="00CA060F">
        <w:rPr>
          <w:rStyle w:val="VerbatimChar"/>
          <w:color w:val="000000" w:themeColor="text1"/>
        </w:rPr>
        <w:t>LogisticRegression</w:t>
      </w:r>
      <w:proofErr w:type="spellEnd"/>
      <w:r w:rsidRPr="00CA060F">
        <w:rPr>
          <w:rStyle w:val="VerbatimChar"/>
          <w:color w:val="000000" w:themeColor="text1"/>
        </w:rPr>
        <w:t>(</w:t>
      </w:r>
      <w:proofErr w:type="spellStart"/>
      <w:proofErr w:type="gramEnd"/>
      <w:r w:rsidRPr="00CA060F">
        <w:rPr>
          <w:rStyle w:val="VerbatimChar"/>
          <w:color w:val="000000" w:themeColor="text1"/>
        </w:rPr>
        <w:t>class_weight</w:t>
      </w:r>
      <w:proofErr w:type="spellEnd"/>
      <w:r w:rsidRPr="00CA060F">
        <w:rPr>
          <w:rStyle w:val="VerbatimChar"/>
          <w:color w:val="000000" w:themeColor="text1"/>
        </w:rPr>
        <w:t>='balanced')</w:t>
      </w:r>
      <w:bookmarkEnd w:id="37"/>
    </w:p>
    <w:p w:rsidR="001D61E7" w:rsidRPr="00CA060F" w:rsidRDefault="003A4381">
      <w:pPr>
        <w:pStyle w:val="SourceCode"/>
        <w:rPr>
          <w:color w:val="000000" w:themeColor="text1"/>
        </w:rPr>
      </w:pPr>
      <w:bookmarkStart w:id="38" w:name="Xba9e1b0765bcc032c219176f2e2ba16654598b9"/>
      <w:proofErr w:type="spellStart"/>
      <w:r w:rsidRPr="00CA060F">
        <w:rPr>
          <w:rStyle w:val="NormalTok"/>
          <w:color w:val="000000" w:themeColor="text1"/>
        </w:rPr>
        <w:t>train_pred</w:t>
      </w:r>
      <w:proofErr w:type="spellEnd"/>
      <w:r w:rsidRPr="00CA060F">
        <w:rPr>
          <w:rStyle w:val="NormalTok"/>
          <w:color w:val="000000" w:themeColor="text1"/>
        </w:rPr>
        <w:t xml:space="preserve"> </w:t>
      </w:r>
      <w:r w:rsidRPr="00CA060F">
        <w:rPr>
          <w:rStyle w:val="OperatorTok"/>
          <w:color w:val="000000" w:themeColor="text1"/>
        </w:rPr>
        <w:t>=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proofErr w:type="gramStart"/>
      <w:r w:rsidRPr="00CA060F">
        <w:rPr>
          <w:rStyle w:val="NormalTok"/>
          <w:color w:val="000000" w:themeColor="text1"/>
        </w:rPr>
        <w:t>model.predict</w:t>
      </w:r>
      <w:proofErr w:type="spellEnd"/>
      <w:r w:rsidRPr="00CA060F">
        <w:rPr>
          <w:rStyle w:val="NormalTok"/>
          <w:color w:val="000000" w:themeColor="text1"/>
        </w:rPr>
        <w:t>(</w:t>
      </w:r>
      <w:proofErr w:type="spellStart"/>
      <w:proofErr w:type="gramEnd"/>
      <w:r w:rsidRPr="00CA060F">
        <w:rPr>
          <w:rStyle w:val="NormalTok"/>
          <w:color w:val="000000" w:themeColor="text1"/>
        </w:rPr>
        <w:t>x_train</w:t>
      </w:r>
      <w:proofErr w:type="spellEnd"/>
      <w:r w:rsidRPr="00CA060F">
        <w:rPr>
          <w:rStyle w:val="NormalTok"/>
          <w:color w:val="000000" w:themeColor="text1"/>
        </w:rPr>
        <w:t>)</w:t>
      </w:r>
      <w:bookmarkEnd w:id="38"/>
    </w:p>
    <w:p w:rsidR="001D61E7" w:rsidRPr="00CA060F" w:rsidRDefault="003A4381">
      <w:pPr>
        <w:pStyle w:val="SourceCode"/>
        <w:rPr>
          <w:color w:val="000000" w:themeColor="text1"/>
        </w:rPr>
      </w:pPr>
      <w:bookmarkStart w:id="39" w:name="X19c831a686e5e09687f6c66d504d762d57e8fbe"/>
      <w:proofErr w:type="gramStart"/>
      <w:r w:rsidRPr="00CA060F">
        <w:rPr>
          <w:rStyle w:val="BuiltInTok"/>
          <w:color w:val="000000" w:themeColor="text1"/>
        </w:rPr>
        <w:t>print</w:t>
      </w:r>
      <w:r w:rsidRPr="00CA060F">
        <w:rPr>
          <w:rStyle w:val="NormalTok"/>
          <w:color w:val="000000" w:themeColor="text1"/>
        </w:rPr>
        <w:t>(</w:t>
      </w:r>
      <w:proofErr w:type="spellStart"/>
      <w:proofErr w:type="gramEnd"/>
      <w:r w:rsidRPr="00CA060F">
        <w:rPr>
          <w:rStyle w:val="NormalTok"/>
          <w:color w:val="000000" w:themeColor="text1"/>
        </w:rPr>
        <w:t>classification_report</w:t>
      </w:r>
      <w:proofErr w:type="spellEnd"/>
      <w:r w:rsidRPr="00CA060F">
        <w:rPr>
          <w:rStyle w:val="NormalTok"/>
          <w:color w:val="000000" w:themeColor="text1"/>
        </w:rPr>
        <w:t>(</w:t>
      </w:r>
      <w:proofErr w:type="spellStart"/>
      <w:r w:rsidRPr="00CA060F">
        <w:rPr>
          <w:rStyle w:val="NormalTok"/>
          <w:color w:val="000000" w:themeColor="text1"/>
        </w:rPr>
        <w:t>y_train,train</w:t>
      </w:r>
      <w:r w:rsidRPr="00CA060F">
        <w:rPr>
          <w:rStyle w:val="NormalTok"/>
          <w:color w:val="000000" w:themeColor="text1"/>
        </w:rPr>
        <w:t>_pred</w:t>
      </w:r>
      <w:proofErr w:type="spellEnd"/>
      <w:r w:rsidRPr="00CA060F">
        <w:rPr>
          <w:rStyle w:val="NormalTok"/>
          <w:color w:val="000000" w:themeColor="text1"/>
        </w:rPr>
        <w:t>))</w:t>
      </w:r>
    </w:p>
    <w:p w:rsidR="001D61E7" w:rsidRPr="00CA060F" w:rsidRDefault="003A4381">
      <w:pPr>
        <w:pStyle w:val="SourceCode"/>
        <w:rPr>
          <w:color w:val="000000" w:themeColor="text1"/>
        </w:rPr>
      </w:pPr>
      <w:r w:rsidRPr="00CA060F">
        <w:rPr>
          <w:rStyle w:val="VerbatimChar"/>
          <w:color w:val="000000" w:themeColor="text1"/>
        </w:rPr>
        <w:t xml:space="preserve">              </w:t>
      </w:r>
      <w:proofErr w:type="gramStart"/>
      <w:r w:rsidRPr="00CA060F">
        <w:rPr>
          <w:rStyle w:val="VerbatimChar"/>
          <w:color w:val="000000" w:themeColor="text1"/>
        </w:rPr>
        <w:t>precision</w:t>
      </w:r>
      <w:proofErr w:type="gramEnd"/>
      <w:r w:rsidRPr="00CA060F">
        <w:rPr>
          <w:rStyle w:val="VerbatimChar"/>
          <w:color w:val="000000" w:themeColor="text1"/>
        </w:rPr>
        <w:t xml:space="preserve">    recall  f1-score   support</w:t>
      </w:r>
      <w:r w:rsidRPr="00CA060F">
        <w:rPr>
          <w:color w:val="000000" w:themeColor="text1"/>
        </w:rPr>
        <w:br/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       0       1.00      0.96      0.98    226602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       1       0.03      0.88      0.07       378</w:t>
      </w:r>
      <w:r w:rsidRPr="00CA060F">
        <w:rPr>
          <w:color w:val="000000" w:themeColor="text1"/>
        </w:rPr>
        <w:br/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accuracy                           0.96    226980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macro </w:t>
      </w:r>
      <w:proofErr w:type="spellStart"/>
      <w:r w:rsidRPr="00CA060F">
        <w:rPr>
          <w:rStyle w:val="VerbatimChar"/>
          <w:color w:val="000000" w:themeColor="text1"/>
        </w:rPr>
        <w:t>avg</w:t>
      </w:r>
      <w:proofErr w:type="spellEnd"/>
      <w:r w:rsidRPr="00CA060F">
        <w:rPr>
          <w:rStyle w:val="VerbatimChar"/>
          <w:color w:val="000000" w:themeColor="text1"/>
        </w:rPr>
        <w:t xml:space="preserve">       0.52      0</w:t>
      </w:r>
      <w:r w:rsidRPr="00CA060F">
        <w:rPr>
          <w:rStyle w:val="VerbatimChar"/>
          <w:color w:val="000000" w:themeColor="text1"/>
        </w:rPr>
        <w:t>.92      0.52    226980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weighted </w:t>
      </w:r>
      <w:proofErr w:type="spellStart"/>
      <w:r w:rsidRPr="00CA060F">
        <w:rPr>
          <w:rStyle w:val="VerbatimChar"/>
          <w:color w:val="000000" w:themeColor="text1"/>
        </w:rPr>
        <w:t>avg</w:t>
      </w:r>
      <w:proofErr w:type="spellEnd"/>
      <w:r w:rsidRPr="00CA060F">
        <w:rPr>
          <w:rStyle w:val="VerbatimChar"/>
          <w:color w:val="000000" w:themeColor="text1"/>
        </w:rPr>
        <w:t xml:space="preserve">       1.00      0.96      0.98    226980</w:t>
      </w:r>
      <w:r w:rsidRPr="00CA060F">
        <w:rPr>
          <w:color w:val="000000" w:themeColor="text1"/>
        </w:rPr>
        <w:br/>
      </w:r>
      <w:bookmarkEnd w:id="39"/>
    </w:p>
    <w:p w:rsidR="001D61E7" w:rsidRPr="00CA060F" w:rsidRDefault="003A4381">
      <w:pPr>
        <w:pStyle w:val="SourceCode"/>
        <w:rPr>
          <w:color w:val="000000" w:themeColor="text1"/>
        </w:rPr>
      </w:pPr>
      <w:bookmarkStart w:id="40" w:name="e5bf429c"/>
      <w:proofErr w:type="spellStart"/>
      <w:r w:rsidRPr="00CA060F">
        <w:rPr>
          <w:rStyle w:val="NormalTok"/>
          <w:color w:val="000000" w:themeColor="text1"/>
        </w:rPr>
        <w:t>test_pred</w:t>
      </w:r>
      <w:proofErr w:type="spellEnd"/>
      <w:r w:rsidRPr="00CA060F">
        <w:rPr>
          <w:rStyle w:val="NormalTok"/>
          <w:color w:val="000000" w:themeColor="text1"/>
        </w:rPr>
        <w:t xml:space="preserve"> </w:t>
      </w:r>
      <w:r w:rsidRPr="00CA060F">
        <w:rPr>
          <w:rStyle w:val="OperatorTok"/>
          <w:color w:val="000000" w:themeColor="text1"/>
        </w:rPr>
        <w:t>=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proofErr w:type="gramStart"/>
      <w:r w:rsidRPr="00CA060F">
        <w:rPr>
          <w:rStyle w:val="NormalTok"/>
          <w:color w:val="000000" w:themeColor="text1"/>
        </w:rPr>
        <w:t>model.predict</w:t>
      </w:r>
      <w:proofErr w:type="spellEnd"/>
      <w:r w:rsidRPr="00CA060F">
        <w:rPr>
          <w:rStyle w:val="NormalTok"/>
          <w:color w:val="000000" w:themeColor="text1"/>
        </w:rPr>
        <w:t>(</w:t>
      </w:r>
      <w:proofErr w:type="spellStart"/>
      <w:proofErr w:type="gramEnd"/>
      <w:r w:rsidRPr="00CA060F">
        <w:rPr>
          <w:rStyle w:val="NormalTok"/>
          <w:color w:val="000000" w:themeColor="text1"/>
        </w:rPr>
        <w:t>x_test</w:t>
      </w:r>
      <w:proofErr w:type="spellEnd"/>
      <w:r w:rsidRPr="00CA060F">
        <w:rPr>
          <w:rStyle w:val="NormalTok"/>
          <w:color w:val="000000" w:themeColor="text1"/>
        </w:rPr>
        <w:t>)</w:t>
      </w:r>
      <w:bookmarkEnd w:id="40"/>
    </w:p>
    <w:p w:rsidR="001D61E7" w:rsidRPr="00CA060F" w:rsidRDefault="003A4381">
      <w:pPr>
        <w:pStyle w:val="SourceCode"/>
        <w:rPr>
          <w:color w:val="000000" w:themeColor="text1"/>
        </w:rPr>
      </w:pPr>
      <w:bookmarkStart w:id="41" w:name="Xc7d6c379061559ab487f82818dbc43994e23842"/>
      <w:proofErr w:type="gramStart"/>
      <w:r w:rsidRPr="00CA060F">
        <w:rPr>
          <w:rStyle w:val="BuiltInTok"/>
          <w:color w:val="000000" w:themeColor="text1"/>
        </w:rPr>
        <w:t>print</w:t>
      </w:r>
      <w:r w:rsidRPr="00CA060F">
        <w:rPr>
          <w:rStyle w:val="NormalTok"/>
          <w:color w:val="000000" w:themeColor="text1"/>
        </w:rPr>
        <w:t>(</w:t>
      </w:r>
      <w:proofErr w:type="spellStart"/>
      <w:proofErr w:type="gramEnd"/>
      <w:r w:rsidRPr="00CA060F">
        <w:rPr>
          <w:rStyle w:val="NormalTok"/>
          <w:color w:val="000000" w:themeColor="text1"/>
        </w:rPr>
        <w:t>classification_report</w:t>
      </w:r>
      <w:proofErr w:type="spellEnd"/>
      <w:r w:rsidRPr="00CA060F">
        <w:rPr>
          <w:rStyle w:val="NormalTok"/>
          <w:color w:val="000000" w:themeColor="text1"/>
        </w:rPr>
        <w:t>(</w:t>
      </w:r>
      <w:proofErr w:type="spellStart"/>
      <w:r w:rsidRPr="00CA060F">
        <w:rPr>
          <w:rStyle w:val="NormalTok"/>
          <w:color w:val="000000" w:themeColor="text1"/>
        </w:rPr>
        <w:t>y_test,test_pred</w:t>
      </w:r>
      <w:proofErr w:type="spellEnd"/>
      <w:r w:rsidRPr="00CA060F">
        <w:rPr>
          <w:rStyle w:val="NormalTok"/>
          <w:color w:val="000000" w:themeColor="text1"/>
        </w:rPr>
        <w:t>))</w:t>
      </w:r>
    </w:p>
    <w:p w:rsidR="001D61E7" w:rsidRPr="00CA060F" w:rsidRDefault="003A4381">
      <w:pPr>
        <w:pStyle w:val="SourceCode"/>
        <w:rPr>
          <w:color w:val="000000" w:themeColor="text1"/>
        </w:rPr>
      </w:pPr>
      <w:r w:rsidRPr="00CA060F">
        <w:rPr>
          <w:rStyle w:val="VerbatimChar"/>
          <w:color w:val="000000" w:themeColor="text1"/>
        </w:rPr>
        <w:t xml:space="preserve">              </w:t>
      </w:r>
      <w:proofErr w:type="gramStart"/>
      <w:r w:rsidRPr="00CA060F">
        <w:rPr>
          <w:rStyle w:val="VerbatimChar"/>
          <w:color w:val="000000" w:themeColor="text1"/>
        </w:rPr>
        <w:t>precision</w:t>
      </w:r>
      <w:proofErr w:type="gramEnd"/>
      <w:r w:rsidRPr="00CA060F">
        <w:rPr>
          <w:rStyle w:val="VerbatimChar"/>
          <w:color w:val="000000" w:themeColor="text1"/>
        </w:rPr>
        <w:t xml:space="preserve">    recall  f1-score   support</w:t>
      </w:r>
      <w:r w:rsidRPr="00CA060F">
        <w:rPr>
          <w:color w:val="000000" w:themeColor="text1"/>
        </w:rPr>
        <w:br/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       0       1.00 </w:t>
      </w:r>
      <w:r w:rsidRPr="00CA060F">
        <w:rPr>
          <w:rStyle w:val="VerbatimChar"/>
          <w:color w:val="000000" w:themeColor="text1"/>
        </w:rPr>
        <w:t xml:space="preserve">     0.96      0.98     56651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       1       0.03      0.84      0.06        95</w:t>
      </w:r>
      <w:r w:rsidRPr="00CA060F">
        <w:rPr>
          <w:color w:val="000000" w:themeColor="text1"/>
        </w:rPr>
        <w:br/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accuracy                           0.96     56746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macro </w:t>
      </w:r>
      <w:proofErr w:type="spellStart"/>
      <w:r w:rsidRPr="00CA060F">
        <w:rPr>
          <w:rStyle w:val="VerbatimChar"/>
          <w:color w:val="000000" w:themeColor="text1"/>
        </w:rPr>
        <w:t>avg</w:t>
      </w:r>
      <w:proofErr w:type="spellEnd"/>
      <w:r w:rsidRPr="00CA060F">
        <w:rPr>
          <w:rStyle w:val="VerbatimChar"/>
          <w:color w:val="000000" w:themeColor="text1"/>
        </w:rPr>
        <w:t xml:space="preserve">       0.52      0.90      0.52     56746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weighted </w:t>
      </w:r>
      <w:proofErr w:type="spellStart"/>
      <w:r w:rsidRPr="00CA060F">
        <w:rPr>
          <w:rStyle w:val="VerbatimChar"/>
          <w:color w:val="000000" w:themeColor="text1"/>
        </w:rPr>
        <w:t>avg</w:t>
      </w:r>
      <w:proofErr w:type="spellEnd"/>
      <w:r w:rsidRPr="00CA060F">
        <w:rPr>
          <w:rStyle w:val="VerbatimChar"/>
          <w:color w:val="000000" w:themeColor="text1"/>
        </w:rPr>
        <w:t xml:space="preserve">       1.00      0.96      0.98     56746</w:t>
      </w:r>
      <w:r w:rsidRPr="00CA060F">
        <w:rPr>
          <w:color w:val="000000" w:themeColor="text1"/>
        </w:rPr>
        <w:br/>
      </w:r>
      <w:bookmarkEnd w:id="41"/>
    </w:p>
    <w:p w:rsidR="001D61E7" w:rsidRDefault="003A4381">
      <w:pPr>
        <w:pStyle w:val="Heading1"/>
        <w:rPr>
          <w:color w:val="000000" w:themeColor="text1"/>
        </w:rPr>
      </w:pPr>
      <w:bookmarkStart w:id="42" w:name="c4b92486"/>
      <w:bookmarkStart w:id="43" w:name="random-forest-classifier"/>
      <w:r w:rsidRPr="00CA060F">
        <w:rPr>
          <w:color w:val="000000" w:themeColor="text1"/>
        </w:rPr>
        <w:t>Random F</w:t>
      </w:r>
      <w:r w:rsidRPr="00CA060F">
        <w:rPr>
          <w:color w:val="000000" w:themeColor="text1"/>
        </w:rPr>
        <w:t>orest Classifier</w:t>
      </w:r>
      <w:bookmarkEnd w:id="42"/>
      <w:bookmarkEnd w:id="43"/>
    </w:p>
    <w:p w:rsidR="00C02A0D" w:rsidRPr="00C02A0D" w:rsidRDefault="00C02A0D" w:rsidP="00C02A0D">
      <w:pPr>
        <w:pStyle w:val="BodyText"/>
      </w:pPr>
    </w:p>
    <w:p w:rsidR="001D61E7" w:rsidRPr="00CA060F" w:rsidRDefault="003A4381">
      <w:pPr>
        <w:pStyle w:val="SourceCode"/>
        <w:rPr>
          <w:color w:val="000000" w:themeColor="text1"/>
        </w:rPr>
      </w:pPr>
      <w:bookmarkStart w:id="44" w:name="Xf2c9cd80b3ca6405a755c83a69e7f493dc0154a"/>
      <w:proofErr w:type="spellStart"/>
      <w:r w:rsidRPr="00CA060F">
        <w:rPr>
          <w:rStyle w:val="NormalTok"/>
          <w:color w:val="000000" w:themeColor="text1"/>
        </w:rPr>
        <w:lastRenderedPageBreak/>
        <w:t>model_r</w:t>
      </w:r>
      <w:proofErr w:type="spellEnd"/>
      <w:r w:rsidRPr="00CA060F">
        <w:rPr>
          <w:rStyle w:val="NormalTok"/>
          <w:color w:val="000000" w:themeColor="text1"/>
        </w:rPr>
        <w:t xml:space="preserve"> </w:t>
      </w:r>
      <w:r w:rsidRPr="00CA060F">
        <w:rPr>
          <w:rStyle w:val="OperatorTok"/>
          <w:color w:val="000000" w:themeColor="text1"/>
        </w:rPr>
        <w:t>=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proofErr w:type="gramStart"/>
      <w:r w:rsidRPr="00CA060F">
        <w:rPr>
          <w:rStyle w:val="NormalTok"/>
          <w:color w:val="000000" w:themeColor="text1"/>
        </w:rPr>
        <w:t>RandomForestClassifier</w:t>
      </w:r>
      <w:proofErr w:type="spellEnd"/>
      <w:r w:rsidRPr="00CA060F">
        <w:rPr>
          <w:rStyle w:val="NormalTok"/>
          <w:color w:val="000000" w:themeColor="text1"/>
        </w:rPr>
        <w:t>(</w:t>
      </w:r>
      <w:proofErr w:type="spellStart"/>
      <w:proofErr w:type="gramEnd"/>
      <w:r w:rsidRPr="00CA060F">
        <w:rPr>
          <w:rStyle w:val="NormalTok"/>
          <w:color w:val="000000" w:themeColor="text1"/>
        </w:rPr>
        <w:t>class_weight</w:t>
      </w:r>
      <w:proofErr w:type="spellEnd"/>
      <w:r w:rsidRPr="00CA060F">
        <w:rPr>
          <w:rStyle w:val="NormalTok"/>
          <w:color w:val="000000" w:themeColor="text1"/>
        </w:rPr>
        <w:t xml:space="preserve"> </w:t>
      </w:r>
      <w:r w:rsidRPr="00CA060F">
        <w:rPr>
          <w:rStyle w:val="OperatorTok"/>
          <w:color w:val="000000" w:themeColor="text1"/>
        </w:rPr>
        <w:t>=</w:t>
      </w:r>
      <w:r w:rsidRPr="00CA060F">
        <w:rPr>
          <w:rStyle w:val="NormalTok"/>
          <w:color w:val="000000" w:themeColor="text1"/>
        </w:rPr>
        <w:t xml:space="preserve"> </w:t>
      </w:r>
      <w:r w:rsidRPr="00CA060F">
        <w:rPr>
          <w:rStyle w:val="StringTok"/>
          <w:color w:val="000000" w:themeColor="text1"/>
        </w:rPr>
        <w:t>'balanced'</w:t>
      </w:r>
      <w:r w:rsidRPr="00CA060F">
        <w:rPr>
          <w:rStyle w:val="NormalTok"/>
          <w:color w:val="000000" w:themeColor="text1"/>
        </w:rPr>
        <w:t>)</w:t>
      </w:r>
      <w:bookmarkEnd w:id="44"/>
    </w:p>
    <w:p w:rsidR="001D61E7" w:rsidRPr="00CA060F" w:rsidRDefault="003A4381">
      <w:pPr>
        <w:pStyle w:val="SourceCode"/>
        <w:rPr>
          <w:color w:val="000000" w:themeColor="text1"/>
        </w:rPr>
      </w:pPr>
      <w:bookmarkStart w:id="45" w:name="Xae2654c266451318dde73e79a5c94ef7f768c60"/>
      <w:proofErr w:type="spellStart"/>
      <w:r w:rsidRPr="00CA060F">
        <w:rPr>
          <w:rStyle w:val="NormalTok"/>
          <w:color w:val="000000" w:themeColor="text1"/>
        </w:rPr>
        <w:t>model_</w:t>
      </w:r>
      <w:proofErr w:type="gramStart"/>
      <w:r w:rsidRPr="00CA060F">
        <w:rPr>
          <w:rStyle w:val="NormalTok"/>
          <w:color w:val="000000" w:themeColor="text1"/>
        </w:rPr>
        <w:t>r.fit</w:t>
      </w:r>
      <w:proofErr w:type="spellEnd"/>
      <w:r w:rsidRPr="00CA060F">
        <w:rPr>
          <w:rStyle w:val="NormalTok"/>
          <w:color w:val="000000" w:themeColor="text1"/>
        </w:rPr>
        <w:t>(</w:t>
      </w:r>
      <w:proofErr w:type="spellStart"/>
      <w:proofErr w:type="gramEnd"/>
      <w:r w:rsidRPr="00CA060F">
        <w:rPr>
          <w:rStyle w:val="NormalTok"/>
          <w:color w:val="000000" w:themeColor="text1"/>
        </w:rPr>
        <w:t>x_train,y_train</w:t>
      </w:r>
      <w:proofErr w:type="spellEnd"/>
      <w:r w:rsidRPr="00CA060F">
        <w:rPr>
          <w:rStyle w:val="NormalTok"/>
          <w:color w:val="000000" w:themeColor="text1"/>
        </w:rPr>
        <w:t>)</w:t>
      </w:r>
    </w:p>
    <w:p w:rsidR="001D61E7" w:rsidRPr="00CA060F" w:rsidRDefault="003A4381">
      <w:pPr>
        <w:pStyle w:val="SourceCode"/>
        <w:rPr>
          <w:color w:val="000000" w:themeColor="text1"/>
        </w:rPr>
      </w:pPr>
      <w:proofErr w:type="spellStart"/>
      <w:proofErr w:type="gramStart"/>
      <w:r w:rsidRPr="00CA060F">
        <w:rPr>
          <w:rStyle w:val="VerbatimChar"/>
          <w:color w:val="000000" w:themeColor="text1"/>
        </w:rPr>
        <w:t>RandomForestClassifier</w:t>
      </w:r>
      <w:proofErr w:type="spellEnd"/>
      <w:r w:rsidRPr="00CA060F">
        <w:rPr>
          <w:rStyle w:val="VerbatimChar"/>
          <w:color w:val="000000" w:themeColor="text1"/>
        </w:rPr>
        <w:t>(</w:t>
      </w:r>
      <w:proofErr w:type="spellStart"/>
      <w:proofErr w:type="gramEnd"/>
      <w:r w:rsidRPr="00CA060F">
        <w:rPr>
          <w:rStyle w:val="VerbatimChar"/>
          <w:color w:val="000000" w:themeColor="text1"/>
        </w:rPr>
        <w:t>class_weight</w:t>
      </w:r>
      <w:proofErr w:type="spellEnd"/>
      <w:r w:rsidRPr="00CA060F">
        <w:rPr>
          <w:rStyle w:val="VerbatimChar"/>
          <w:color w:val="000000" w:themeColor="text1"/>
        </w:rPr>
        <w:t>='balanced')</w:t>
      </w:r>
      <w:bookmarkEnd w:id="45"/>
    </w:p>
    <w:p w:rsidR="001D61E7" w:rsidRPr="00CA060F" w:rsidRDefault="003A4381">
      <w:pPr>
        <w:pStyle w:val="SourceCode"/>
        <w:rPr>
          <w:color w:val="000000" w:themeColor="text1"/>
        </w:rPr>
      </w:pPr>
      <w:bookmarkStart w:id="46" w:name="Xd851c361dff974c315e8293b1fe24222142a0d2"/>
      <w:proofErr w:type="spellStart"/>
      <w:proofErr w:type="gramStart"/>
      <w:r w:rsidRPr="00CA060F">
        <w:rPr>
          <w:rStyle w:val="NormalTok"/>
          <w:color w:val="000000" w:themeColor="text1"/>
        </w:rPr>
        <w:t>trainpred</w:t>
      </w:r>
      <w:proofErr w:type="spellEnd"/>
      <w:proofErr w:type="gramEnd"/>
      <w:r w:rsidRPr="00CA060F">
        <w:rPr>
          <w:rStyle w:val="NormalTok"/>
          <w:color w:val="000000" w:themeColor="text1"/>
        </w:rPr>
        <w:t xml:space="preserve"> </w:t>
      </w:r>
      <w:r w:rsidRPr="00CA060F">
        <w:rPr>
          <w:rStyle w:val="OperatorTok"/>
          <w:color w:val="000000" w:themeColor="text1"/>
        </w:rPr>
        <w:t>=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model_r.predict</w:t>
      </w:r>
      <w:proofErr w:type="spellEnd"/>
      <w:r w:rsidRPr="00CA060F">
        <w:rPr>
          <w:rStyle w:val="NormalTok"/>
          <w:color w:val="000000" w:themeColor="text1"/>
        </w:rPr>
        <w:t>(</w:t>
      </w:r>
      <w:proofErr w:type="spellStart"/>
      <w:r w:rsidRPr="00CA060F">
        <w:rPr>
          <w:rStyle w:val="NormalTok"/>
          <w:color w:val="000000" w:themeColor="text1"/>
        </w:rPr>
        <w:t>x_train</w:t>
      </w:r>
      <w:proofErr w:type="spellEnd"/>
      <w:r w:rsidRPr="00CA060F">
        <w:rPr>
          <w:rStyle w:val="NormalTok"/>
          <w:color w:val="000000" w:themeColor="text1"/>
        </w:rPr>
        <w:t>)</w:t>
      </w:r>
      <w:r w:rsidRPr="00CA060F">
        <w:rPr>
          <w:color w:val="000000" w:themeColor="text1"/>
        </w:rPr>
        <w:br/>
      </w:r>
      <w:r w:rsidRPr="00CA060F">
        <w:rPr>
          <w:rStyle w:val="BuiltInTok"/>
          <w:color w:val="000000" w:themeColor="text1"/>
        </w:rPr>
        <w:t>print</w:t>
      </w:r>
      <w:r w:rsidRPr="00CA060F">
        <w:rPr>
          <w:rStyle w:val="NormalTok"/>
          <w:color w:val="000000" w:themeColor="text1"/>
        </w:rPr>
        <w:t>(</w:t>
      </w:r>
      <w:proofErr w:type="spellStart"/>
      <w:r w:rsidRPr="00CA060F">
        <w:rPr>
          <w:rStyle w:val="NormalTok"/>
          <w:color w:val="000000" w:themeColor="text1"/>
        </w:rPr>
        <w:t>classification_report</w:t>
      </w:r>
      <w:proofErr w:type="spellEnd"/>
      <w:r w:rsidRPr="00CA060F">
        <w:rPr>
          <w:rStyle w:val="NormalTok"/>
          <w:color w:val="000000" w:themeColor="text1"/>
        </w:rPr>
        <w:t>(</w:t>
      </w:r>
      <w:proofErr w:type="spellStart"/>
      <w:r w:rsidRPr="00CA060F">
        <w:rPr>
          <w:rStyle w:val="NormalTok"/>
          <w:color w:val="000000" w:themeColor="text1"/>
        </w:rPr>
        <w:t>y_train,trainpred</w:t>
      </w:r>
      <w:proofErr w:type="spellEnd"/>
      <w:r w:rsidRPr="00CA060F">
        <w:rPr>
          <w:rStyle w:val="NormalTok"/>
          <w:color w:val="000000" w:themeColor="text1"/>
        </w:rPr>
        <w:t>))</w:t>
      </w:r>
    </w:p>
    <w:p w:rsidR="001D61E7" w:rsidRPr="00CA060F" w:rsidRDefault="003A4381">
      <w:pPr>
        <w:pStyle w:val="SourceCode"/>
        <w:rPr>
          <w:color w:val="000000" w:themeColor="text1"/>
        </w:rPr>
      </w:pPr>
      <w:r w:rsidRPr="00CA060F">
        <w:rPr>
          <w:rStyle w:val="VerbatimChar"/>
          <w:color w:val="000000" w:themeColor="text1"/>
        </w:rPr>
        <w:t xml:space="preserve">              </w:t>
      </w:r>
      <w:proofErr w:type="gramStart"/>
      <w:r w:rsidRPr="00CA060F">
        <w:rPr>
          <w:rStyle w:val="VerbatimChar"/>
          <w:color w:val="000000" w:themeColor="text1"/>
        </w:rPr>
        <w:t>pre</w:t>
      </w:r>
      <w:r w:rsidRPr="00CA060F">
        <w:rPr>
          <w:rStyle w:val="VerbatimChar"/>
          <w:color w:val="000000" w:themeColor="text1"/>
        </w:rPr>
        <w:t>cision</w:t>
      </w:r>
      <w:proofErr w:type="gramEnd"/>
      <w:r w:rsidRPr="00CA060F">
        <w:rPr>
          <w:rStyle w:val="VerbatimChar"/>
          <w:color w:val="000000" w:themeColor="text1"/>
        </w:rPr>
        <w:t xml:space="preserve">    recall  f1-score   support</w:t>
      </w:r>
      <w:r w:rsidRPr="00CA060F">
        <w:rPr>
          <w:color w:val="000000" w:themeColor="text1"/>
        </w:rPr>
        <w:br/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       0       1.00      1.00      1.00    226602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       1       1.00      1.00      1.00       378</w:t>
      </w:r>
      <w:r w:rsidRPr="00CA060F">
        <w:rPr>
          <w:color w:val="000000" w:themeColor="text1"/>
        </w:rPr>
        <w:br/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accuracy                           1.00    226980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macro </w:t>
      </w:r>
      <w:proofErr w:type="spellStart"/>
      <w:r w:rsidRPr="00CA060F">
        <w:rPr>
          <w:rStyle w:val="VerbatimChar"/>
          <w:color w:val="000000" w:themeColor="text1"/>
        </w:rPr>
        <w:t>avg</w:t>
      </w:r>
      <w:proofErr w:type="spellEnd"/>
      <w:r w:rsidRPr="00CA060F">
        <w:rPr>
          <w:rStyle w:val="VerbatimChar"/>
          <w:color w:val="000000" w:themeColor="text1"/>
        </w:rPr>
        <w:t xml:space="preserve">       1.00      1.00      1.00    226980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weighted </w:t>
      </w:r>
      <w:proofErr w:type="spellStart"/>
      <w:r w:rsidRPr="00CA060F">
        <w:rPr>
          <w:rStyle w:val="VerbatimChar"/>
          <w:color w:val="000000" w:themeColor="text1"/>
        </w:rPr>
        <w:t>avg</w:t>
      </w:r>
      <w:proofErr w:type="spellEnd"/>
      <w:r w:rsidRPr="00CA060F">
        <w:rPr>
          <w:rStyle w:val="VerbatimChar"/>
          <w:color w:val="000000" w:themeColor="text1"/>
        </w:rPr>
        <w:t xml:space="preserve">       1.00      1.00      1.00    226980</w:t>
      </w:r>
      <w:r w:rsidRPr="00CA060F">
        <w:rPr>
          <w:color w:val="000000" w:themeColor="text1"/>
        </w:rPr>
        <w:br/>
      </w:r>
      <w:bookmarkEnd w:id="46"/>
    </w:p>
    <w:p w:rsidR="001D61E7" w:rsidRPr="00CA060F" w:rsidRDefault="003A4381">
      <w:pPr>
        <w:pStyle w:val="SourceCode"/>
        <w:rPr>
          <w:color w:val="000000" w:themeColor="text1"/>
        </w:rPr>
      </w:pPr>
      <w:bookmarkStart w:id="47" w:name="Xea350fb035c4104374e8a8dbc130340977b2dd8"/>
      <w:proofErr w:type="spellStart"/>
      <w:proofErr w:type="gramStart"/>
      <w:r w:rsidRPr="00CA060F">
        <w:rPr>
          <w:rStyle w:val="NormalTok"/>
          <w:color w:val="000000" w:themeColor="text1"/>
        </w:rPr>
        <w:t>testpred</w:t>
      </w:r>
      <w:proofErr w:type="spellEnd"/>
      <w:proofErr w:type="gramEnd"/>
      <w:r w:rsidRPr="00CA060F">
        <w:rPr>
          <w:rStyle w:val="NormalTok"/>
          <w:color w:val="000000" w:themeColor="text1"/>
        </w:rPr>
        <w:t xml:space="preserve"> </w:t>
      </w:r>
      <w:r w:rsidRPr="00CA060F">
        <w:rPr>
          <w:rStyle w:val="OperatorTok"/>
          <w:color w:val="000000" w:themeColor="text1"/>
        </w:rPr>
        <w:t>=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model_r.predict</w:t>
      </w:r>
      <w:proofErr w:type="spellEnd"/>
      <w:r w:rsidRPr="00CA060F">
        <w:rPr>
          <w:rStyle w:val="NormalTok"/>
          <w:color w:val="000000" w:themeColor="text1"/>
        </w:rPr>
        <w:t>(</w:t>
      </w:r>
      <w:proofErr w:type="spellStart"/>
      <w:r w:rsidRPr="00CA060F">
        <w:rPr>
          <w:rStyle w:val="NormalTok"/>
          <w:color w:val="000000" w:themeColor="text1"/>
        </w:rPr>
        <w:t>x_test</w:t>
      </w:r>
      <w:proofErr w:type="spellEnd"/>
      <w:r w:rsidRPr="00CA060F">
        <w:rPr>
          <w:rStyle w:val="NormalTok"/>
          <w:color w:val="000000" w:themeColor="text1"/>
        </w:rPr>
        <w:t>)</w:t>
      </w:r>
      <w:r w:rsidRPr="00CA060F">
        <w:rPr>
          <w:color w:val="000000" w:themeColor="text1"/>
        </w:rPr>
        <w:br/>
      </w:r>
      <w:r w:rsidRPr="00CA060F">
        <w:rPr>
          <w:color w:val="000000" w:themeColor="text1"/>
        </w:rPr>
        <w:br/>
      </w:r>
      <w:r w:rsidRPr="00CA060F">
        <w:rPr>
          <w:rStyle w:val="BuiltInTok"/>
          <w:color w:val="000000" w:themeColor="text1"/>
        </w:rPr>
        <w:t>print</w:t>
      </w:r>
      <w:r w:rsidRPr="00CA060F">
        <w:rPr>
          <w:rStyle w:val="NormalTok"/>
          <w:color w:val="000000" w:themeColor="text1"/>
        </w:rPr>
        <w:t>(</w:t>
      </w:r>
      <w:proofErr w:type="spellStart"/>
      <w:r w:rsidRPr="00CA060F">
        <w:rPr>
          <w:rStyle w:val="NormalTok"/>
          <w:color w:val="000000" w:themeColor="text1"/>
        </w:rPr>
        <w:t>classification_report</w:t>
      </w:r>
      <w:proofErr w:type="spellEnd"/>
      <w:r w:rsidRPr="00CA060F">
        <w:rPr>
          <w:rStyle w:val="NormalTok"/>
          <w:color w:val="000000" w:themeColor="text1"/>
        </w:rPr>
        <w:t>(</w:t>
      </w:r>
      <w:proofErr w:type="spellStart"/>
      <w:r w:rsidRPr="00CA060F">
        <w:rPr>
          <w:rStyle w:val="NormalTok"/>
          <w:color w:val="000000" w:themeColor="text1"/>
        </w:rPr>
        <w:t>y_test,testpred</w:t>
      </w:r>
      <w:proofErr w:type="spellEnd"/>
      <w:r w:rsidRPr="00CA060F">
        <w:rPr>
          <w:rStyle w:val="NormalTok"/>
          <w:color w:val="000000" w:themeColor="text1"/>
        </w:rPr>
        <w:t>))</w:t>
      </w:r>
    </w:p>
    <w:p w:rsidR="001D61E7" w:rsidRPr="00CA060F" w:rsidRDefault="003A4381">
      <w:pPr>
        <w:pStyle w:val="SourceCode"/>
        <w:rPr>
          <w:color w:val="000000" w:themeColor="text1"/>
        </w:rPr>
      </w:pPr>
      <w:r w:rsidRPr="00CA060F">
        <w:rPr>
          <w:rStyle w:val="VerbatimChar"/>
          <w:color w:val="000000" w:themeColor="text1"/>
        </w:rPr>
        <w:t xml:space="preserve">              </w:t>
      </w:r>
      <w:proofErr w:type="gramStart"/>
      <w:r w:rsidRPr="00CA060F">
        <w:rPr>
          <w:rStyle w:val="VerbatimChar"/>
          <w:color w:val="000000" w:themeColor="text1"/>
        </w:rPr>
        <w:t>precision</w:t>
      </w:r>
      <w:proofErr w:type="gramEnd"/>
      <w:r w:rsidRPr="00CA060F">
        <w:rPr>
          <w:rStyle w:val="VerbatimChar"/>
          <w:color w:val="000000" w:themeColor="text1"/>
        </w:rPr>
        <w:t xml:space="preserve">    recall  f1-score   support</w:t>
      </w:r>
      <w:r w:rsidRPr="00CA060F">
        <w:rPr>
          <w:color w:val="000000" w:themeColor="text1"/>
        </w:rPr>
        <w:br/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       0       1.00      1.00      1.00     56651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      </w:t>
      </w:r>
      <w:r w:rsidRPr="00CA060F">
        <w:rPr>
          <w:rStyle w:val="VerbatimChar"/>
          <w:color w:val="000000" w:themeColor="text1"/>
        </w:rPr>
        <w:t xml:space="preserve"> 1       0.96      0.71      0.81        95</w:t>
      </w:r>
      <w:r w:rsidRPr="00CA060F">
        <w:rPr>
          <w:color w:val="000000" w:themeColor="text1"/>
        </w:rPr>
        <w:br/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accuracy                           1.00     56746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macro </w:t>
      </w:r>
      <w:proofErr w:type="spellStart"/>
      <w:r w:rsidRPr="00CA060F">
        <w:rPr>
          <w:rStyle w:val="VerbatimChar"/>
          <w:color w:val="000000" w:themeColor="text1"/>
        </w:rPr>
        <w:t>avg</w:t>
      </w:r>
      <w:proofErr w:type="spellEnd"/>
      <w:r w:rsidRPr="00CA060F">
        <w:rPr>
          <w:rStyle w:val="VerbatimChar"/>
          <w:color w:val="000000" w:themeColor="text1"/>
        </w:rPr>
        <w:t xml:space="preserve">       0.98      0.85      0.91     56746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weighted </w:t>
      </w:r>
      <w:proofErr w:type="spellStart"/>
      <w:r w:rsidRPr="00CA060F">
        <w:rPr>
          <w:rStyle w:val="VerbatimChar"/>
          <w:color w:val="000000" w:themeColor="text1"/>
        </w:rPr>
        <w:t>avg</w:t>
      </w:r>
      <w:proofErr w:type="spellEnd"/>
      <w:r w:rsidRPr="00CA060F">
        <w:rPr>
          <w:rStyle w:val="VerbatimChar"/>
          <w:color w:val="000000" w:themeColor="text1"/>
        </w:rPr>
        <w:t xml:space="preserve">       1.00      1.00      1.00     56746</w:t>
      </w:r>
      <w:r w:rsidRPr="00CA060F">
        <w:rPr>
          <w:color w:val="000000" w:themeColor="text1"/>
        </w:rPr>
        <w:br/>
      </w:r>
      <w:bookmarkEnd w:id="47"/>
    </w:p>
    <w:p w:rsidR="001D61E7" w:rsidRDefault="003A4381">
      <w:pPr>
        <w:pStyle w:val="Heading1"/>
        <w:rPr>
          <w:color w:val="000000" w:themeColor="text1"/>
        </w:rPr>
      </w:pPr>
      <w:bookmarkStart w:id="48" w:name="f3a4810f"/>
      <w:bookmarkStart w:id="49" w:name="xgboost-classifier"/>
      <w:proofErr w:type="spellStart"/>
      <w:r w:rsidRPr="00CA060F">
        <w:rPr>
          <w:color w:val="000000" w:themeColor="text1"/>
        </w:rPr>
        <w:t>XGBoost</w:t>
      </w:r>
      <w:proofErr w:type="spellEnd"/>
      <w:r w:rsidRPr="00CA060F">
        <w:rPr>
          <w:color w:val="000000" w:themeColor="text1"/>
        </w:rPr>
        <w:t xml:space="preserve"> Classifier</w:t>
      </w:r>
      <w:bookmarkEnd w:id="48"/>
      <w:bookmarkEnd w:id="49"/>
    </w:p>
    <w:p w:rsidR="00C02A0D" w:rsidRPr="00C02A0D" w:rsidRDefault="00C02A0D" w:rsidP="00C02A0D">
      <w:pPr>
        <w:pStyle w:val="BodyText"/>
      </w:pPr>
    </w:p>
    <w:p w:rsidR="001D61E7" w:rsidRPr="00CA060F" w:rsidRDefault="003A4381">
      <w:pPr>
        <w:pStyle w:val="SourceCode"/>
        <w:rPr>
          <w:color w:val="000000" w:themeColor="text1"/>
        </w:rPr>
      </w:pPr>
      <w:bookmarkStart w:id="50" w:name="f8cfea46"/>
      <w:proofErr w:type="spellStart"/>
      <w:r w:rsidRPr="00CA060F">
        <w:rPr>
          <w:rStyle w:val="NormalTok"/>
          <w:color w:val="000000" w:themeColor="text1"/>
        </w:rPr>
        <w:t>model_X</w:t>
      </w:r>
      <w:proofErr w:type="spellEnd"/>
      <w:r w:rsidRPr="00CA060F">
        <w:rPr>
          <w:rStyle w:val="NormalTok"/>
          <w:color w:val="000000" w:themeColor="text1"/>
        </w:rPr>
        <w:t xml:space="preserve"> </w:t>
      </w:r>
      <w:r w:rsidRPr="00CA060F">
        <w:rPr>
          <w:rStyle w:val="OperatorTok"/>
          <w:color w:val="000000" w:themeColor="text1"/>
        </w:rPr>
        <w:t>=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proofErr w:type="gramStart"/>
      <w:r w:rsidRPr="00CA060F">
        <w:rPr>
          <w:rStyle w:val="NormalTok"/>
          <w:color w:val="000000" w:themeColor="text1"/>
        </w:rPr>
        <w:t>xgb.XGBClassifier</w:t>
      </w:r>
      <w:proofErr w:type="spellEnd"/>
      <w:r w:rsidRPr="00CA060F">
        <w:rPr>
          <w:rStyle w:val="NormalTok"/>
          <w:color w:val="000000" w:themeColor="text1"/>
        </w:rPr>
        <w:t>(</w:t>
      </w:r>
      <w:proofErr w:type="gramEnd"/>
      <w:r w:rsidRPr="00CA060F">
        <w:rPr>
          <w:rStyle w:val="NormalTok"/>
          <w:color w:val="000000" w:themeColor="text1"/>
        </w:rPr>
        <w:t>)</w:t>
      </w:r>
      <w:r w:rsidRPr="00CA060F">
        <w:rPr>
          <w:color w:val="000000" w:themeColor="text1"/>
        </w:rPr>
        <w:br/>
      </w:r>
      <w:proofErr w:type="spellStart"/>
      <w:r w:rsidRPr="00CA060F">
        <w:rPr>
          <w:rStyle w:val="NormalTok"/>
          <w:color w:val="000000" w:themeColor="text1"/>
        </w:rPr>
        <w:t>model_X.fit</w:t>
      </w:r>
      <w:proofErr w:type="spellEnd"/>
      <w:r w:rsidRPr="00CA060F">
        <w:rPr>
          <w:rStyle w:val="NormalTok"/>
          <w:color w:val="000000" w:themeColor="text1"/>
        </w:rPr>
        <w:t>(</w:t>
      </w:r>
      <w:proofErr w:type="spellStart"/>
      <w:r w:rsidRPr="00CA060F">
        <w:rPr>
          <w:rStyle w:val="NormalTok"/>
          <w:color w:val="000000" w:themeColor="text1"/>
        </w:rPr>
        <w:t>x_train,y_train</w:t>
      </w:r>
      <w:proofErr w:type="spellEnd"/>
      <w:r w:rsidRPr="00CA060F">
        <w:rPr>
          <w:rStyle w:val="NormalTok"/>
          <w:color w:val="000000" w:themeColor="text1"/>
        </w:rPr>
        <w:t>)</w:t>
      </w:r>
    </w:p>
    <w:p w:rsidR="001D61E7" w:rsidRPr="00CA060F" w:rsidRDefault="003A4381">
      <w:pPr>
        <w:pStyle w:val="SourceCode"/>
        <w:rPr>
          <w:color w:val="000000" w:themeColor="text1"/>
        </w:rPr>
      </w:pPr>
      <w:proofErr w:type="spellStart"/>
      <w:r w:rsidRPr="00CA060F">
        <w:rPr>
          <w:rStyle w:val="VerbatimChar"/>
          <w:color w:val="000000" w:themeColor="text1"/>
        </w:rPr>
        <w:t>XGBClassifier</w:t>
      </w:r>
      <w:proofErr w:type="spellEnd"/>
      <w:r w:rsidRPr="00CA060F">
        <w:rPr>
          <w:rStyle w:val="VerbatimChar"/>
          <w:color w:val="000000" w:themeColor="text1"/>
        </w:rPr>
        <w:t>(</w:t>
      </w:r>
      <w:proofErr w:type="spellStart"/>
      <w:r w:rsidRPr="00CA060F">
        <w:rPr>
          <w:rStyle w:val="VerbatimChar"/>
          <w:color w:val="000000" w:themeColor="text1"/>
        </w:rPr>
        <w:t>base_score</w:t>
      </w:r>
      <w:proofErr w:type="spellEnd"/>
      <w:r w:rsidRPr="00CA060F">
        <w:rPr>
          <w:rStyle w:val="VerbatimChar"/>
          <w:color w:val="000000" w:themeColor="text1"/>
        </w:rPr>
        <w:t>=None, booster=None, callbacks=None,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          </w:t>
      </w:r>
      <w:proofErr w:type="spellStart"/>
      <w:r w:rsidRPr="00CA060F">
        <w:rPr>
          <w:rStyle w:val="VerbatimChar"/>
          <w:color w:val="000000" w:themeColor="text1"/>
        </w:rPr>
        <w:t>colsample_bylevel</w:t>
      </w:r>
      <w:proofErr w:type="spellEnd"/>
      <w:r w:rsidRPr="00CA060F">
        <w:rPr>
          <w:rStyle w:val="VerbatimChar"/>
          <w:color w:val="000000" w:themeColor="text1"/>
        </w:rPr>
        <w:t xml:space="preserve">=None, </w:t>
      </w:r>
      <w:proofErr w:type="spellStart"/>
      <w:r w:rsidRPr="00CA060F">
        <w:rPr>
          <w:rStyle w:val="VerbatimChar"/>
          <w:color w:val="000000" w:themeColor="text1"/>
        </w:rPr>
        <w:t>colsample_bynode</w:t>
      </w:r>
      <w:proofErr w:type="spellEnd"/>
      <w:r w:rsidRPr="00CA060F">
        <w:rPr>
          <w:rStyle w:val="VerbatimChar"/>
          <w:color w:val="000000" w:themeColor="text1"/>
        </w:rPr>
        <w:t>=None,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          </w:t>
      </w:r>
      <w:proofErr w:type="spellStart"/>
      <w:r w:rsidRPr="00CA060F">
        <w:rPr>
          <w:rStyle w:val="VerbatimChar"/>
          <w:color w:val="000000" w:themeColor="text1"/>
        </w:rPr>
        <w:t>colsample_bytree</w:t>
      </w:r>
      <w:proofErr w:type="spellEnd"/>
      <w:r w:rsidRPr="00CA060F">
        <w:rPr>
          <w:rStyle w:val="VerbatimChar"/>
          <w:color w:val="000000" w:themeColor="text1"/>
        </w:rPr>
        <w:t xml:space="preserve">=None, device=None, </w:t>
      </w:r>
      <w:proofErr w:type="spellStart"/>
      <w:r w:rsidRPr="00CA060F">
        <w:rPr>
          <w:rStyle w:val="VerbatimChar"/>
          <w:color w:val="000000" w:themeColor="text1"/>
        </w:rPr>
        <w:t>early_stopping_rounds</w:t>
      </w:r>
      <w:proofErr w:type="spellEnd"/>
      <w:r w:rsidRPr="00CA060F">
        <w:rPr>
          <w:rStyle w:val="VerbatimChar"/>
          <w:color w:val="000000" w:themeColor="text1"/>
        </w:rPr>
        <w:t>=None,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          </w:t>
      </w:r>
      <w:proofErr w:type="spellStart"/>
      <w:r w:rsidRPr="00CA060F">
        <w:rPr>
          <w:rStyle w:val="VerbatimChar"/>
          <w:color w:val="000000" w:themeColor="text1"/>
        </w:rPr>
        <w:t>enable_categ</w:t>
      </w:r>
      <w:r w:rsidRPr="00CA060F">
        <w:rPr>
          <w:rStyle w:val="VerbatimChar"/>
          <w:color w:val="000000" w:themeColor="text1"/>
        </w:rPr>
        <w:t>orical</w:t>
      </w:r>
      <w:proofErr w:type="spellEnd"/>
      <w:r w:rsidRPr="00CA060F">
        <w:rPr>
          <w:rStyle w:val="VerbatimChar"/>
          <w:color w:val="000000" w:themeColor="text1"/>
        </w:rPr>
        <w:t xml:space="preserve">=False, </w:t>
      </w:r>
      <w:proofErr w:type="spellStart"/>
      <w:r w:rsidRPr="00CA060F">
        <w:rPr>
          <w:rStyle w:val="VerbatimChar"/>
          <w:color w:val="000000" w:themeColor="text1"/>
        </w:rPr>
        <w:t>eval_metric</w:t>
      </w:r>
      <w:proofErr w:type="spellEnd"/>
      <w:r w:rsidRPr="00CA060F">
        <w:rPr>
          <w:rStyle w:val="VerbatimChar"/>
          <w:color w:val="000000" w:themeColor="text1"/>
        </w:rPr>
        <w:t xml:space="preserve">=None, </w:t>
      </w:r>
      <w:proofErr w:type="spellStart"/>
      <w:r w:rsidRPr="00CA060F">
        <w:rPr>
          <w:rStyle w:val="VerbatimChar"/>
          <w:color w:val="000000" w:themeColor="text1"/>
        </w:rPr>
        <w:t>feature_types</w:t>
      </w:r>
      <w:proofErr w:type="spellEnd"/>
      <w:r w:rsidRPr="00CA060F">
        <w:rPr>
          <w:rStyle w:val="VerbatimChar"/>
          <w:color w:val="000000" w:themeColor="text1"/>
        </w:rPr>
        <w:t>=None,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          gamma=None, </w:t>
      </w:r>
      <w:proofErr w:type="spellStart"/>
      <w:r w:rsidRPr="00CA060F">
        <w:rPr>
          <w:rStyle w:val="VerbatimChar"/>
          <w:color w:val="000000" w:themeColor="text1"/>
        </w:rPr>
        <w:t>grow_policy</w:t>
      </w:r>
      <w:proofErr w:type="spellEnd"/>
      <w:r w:rsidRPr="00CA060F">
        <w:rPr>
          <w:rStyle w:val="VerbatimChar"/>
          <w:color w:val="000000" w:themeColor="text1"/>
        </w:rPr>
        <w:t xml:space="preserve">=None, </w:t>
      </w:r>
      <w:proofErr w:type="spellStart"/>
      <w:r w:rsidRPr="00CA060F">
        <w:rPr>
          <w:rStyle w:val="VerbatimChar"/>
          <w:color w:val="000000" w:themeColor="text1"/>
        </w:rPr>
        <w:t>importance_type</w:t>
      </w:r>
      <w:proofErr w:type="spellEnd"/>
      <w:r w:rsidRPr="00CA060F">
        <w:rPr>
          <w:rStyle w:val="VerbatimChar"/>
          <w:color w:val="000000" w:themeColor="text1"/>
        </w:rPr>
        <w:t>=None,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          </w:t>
      </w:r>
      <w:proofErr w:type="spellStart"/>
      <w:r w:rsidRPr="00CA060F">
        <w:rPr>
          <w:rStyle w:val="VerbatimChar"/>
          <w:color w:val="000000" w:themeColor="text1"/>
        </w:rPr>
        <w:t>interaction_constraints</w:t>
      </w:r>
      <w:proofErr w:type="spellEnd"/>
      <w:r w:rsidRPr="00CA060F">
        <w:rPr>
          <w:rStyle w:val="VerbatimChar"/>
          <w:color w:val="000000" w:themeColor="text1"/>
        </w:rPr>
        <w:t xml:space="preserve">=None, </w:t>
      </w:r>
      <w:proofErr w:type="spellStart"/>
      <w:r w:rsidRPr="00CA060F">
        <w:rPr>
          <w:rStyle w:val="VerbatimChar"/>
          <w:color w:val="000000" w:themeColor="text1"/>
        </w:rPr>
        <w:t>learning_rate</w:t>
      </w:r>
      <w:proofErr w:type="spellEnd"/>
      <w:r w:rsidRPr="00CA060F">
        <w:rPr>
          <w:rStyle w:val="VerbatimChar"/>
          <w:color w:val="000000" w:themeColor="text1"/>
        </w:rPr>
        <w:t xml:space="preserve">=None, </w:t>
      </w:r>
      <w:proofErr w:type="spellStart"/>
      <w:r w:rsidRPr="00CA060F">
        <w:rPr>
          <w:rStyle w:val="VerbatimChar"/>
          <w:color w:val="000000" w:themeColor="text1"/>
        </w:rPr>
        <w:t>max_bin</w:t>
      </w:r>
      <w:proofErr w:type="spellEnd"/>
      <w:r w:rsidRPr="00CA060F">
        <w:rPr>
          <w:rStyle w:val="VerbatimChar"/>
          <w:color w:val="000000" w:themeColor="text1"/>
        </w:rPr>
        <w:t>=None,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          </w:t>
      </w:r>
      <w:proofErr w:type="spellStart"/>
      <w:r w:rsidRPr="00CA060F">
        <w:rPr>
          <w:rStyle w:val="VerbatimChar"/>
          <w:color w:val="000000" w:themeColor="text1"/>
        </w:rPr>
        <w:t>max_cat_threshold</w:t>
      </w:r>
      <w:proofErr w:type="spellEnd"/>
      <w:r w:rsidRPr="00CA060F">
        <w:rPr>
          <w:rStyle w:val="VerbatimChar"/>
          <w:color w:val="000000" w:themeColor="text1"/>
        </w:rPr>
        <w:t xml:space="preserve">=None, </w:t>
      </w:r>
      <w:proofErr w:type="spellStart"/>
      <w:r w:rsidRPr="00CA060F">
        <w:rPr>
          <w:rStyle w:val="VerbatimChar"/>
          <w:color w:val="000000" w:themeColor="text1"/>
        </w:rPr>
        <w:t>max_cat_to_onehot</w:t>
      </w:r>
      <w:proofErr w:type="spellEnd"/>
      <w:r w:rsidRPr="00CA060F">
        <w:rPr>
          <w:rStyle w:val="VerbatimChar"/>
          <w:color w:val="000000" w:themeColor="text1"/>
        </w:rPr>
        <w:t>=None</w:t>
      </w:r>
      <w:r w:rsidRPr="00CA060F">
        <w:rPr>
          <w:rStyle w:val="VerbatimChar"/>
          <w:color w:val="000000" w:themeColor="text1"/>
        </w:rPr>
        <w:t>,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          </w:t>
      </w:r>
      <w:proofErr w:type="spellStart"/>
      <w:r w:rsidRPr="00CA060F">
        <w:rPr>
          <w:rStyle w:val="VerbatimChar"/>
          <w:color w:val="000000" w:themeColor="text1"/>
        </w:rPr>
        <w:t>max_delta_step</w:t>
      </w:r>
      <w:proofErr w:type="spellEnd"/>
      <w:r w:rsidRPr="00CA060F">
        <w:rPr>
          <w:rStyle w:val="VerbatimChar"/>
          <w:color w:val="000000" w:themeColor="text1"/>
        </w:rPr>
        <w:t xml:space="preserve">=None, </w:t>
      </w:r>
      <w:proofErr w:type="spellStart"/>
      <w:r w:rsidRPr="00CA060F">
        <w:rPr>
          <w:rStyle w:val="VerbatimChar"/>
          <w:color w:val="000000" w:themeColor="text1"/>
        </w:rPr>
        <w:t>max_depth</w:t>
      </w:r>
      <w:proofErr w:type="spellEnd"/>
      <w:r w:rsidRPr="00CA060F">
        <w:rPr>
          <w:rStyle w:val="VerbatimChar"/>
          <w:color w:val="000000" w:themeColor="text1"/>
        </w:rPr>
        <w:t xml:space="preserve">=None, </w:t>
      </w:r>
      <w:proofErr w:type="spellStart"/>
      <w:r w:rsidRPr="00CA060F">
        <w:rPr>
          <w:rStyle w:val="VerbatimChar"/>
          <w:color w:val="000000" w:themeColor="text1"/>
        </w:rPr>
        <w:t>max_leaves</w:t>
      </w:r>
      <w:proofErr w:type="spellEnd"/>
      <w:r w:rsidRPr="00CA060F">
        <w:rPr>
          <w:rStyle w:val="VerbatimChar"/>
          <w:color w:val="000000" w:themeColor="text1"/>
        </w:rPr>
        <w:t>=None,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          </w:t>
      </w:r>
      <w:proofErr w:type="spellStart"/>
      <w:r w:rsidRPr="00CA060F">
        <w:rPr>
          <w:rStyle w:val="VerbatimChar"/>
          <w:color w:val="000000" w:themeColor="text1"/>
        </w:rPr>
        <w:t>min_child_weight</w:t>
      </w:r>
      <w:proofErr w:type="spellEnd"/>
      <w:r w:rsidRPr="00CA060F">
        <w:rPr>
          <w:rStyle w:val="VerbatimChar"/>
          <w:color w:val="000000" w:themeColor="text1"/>
        </w:rPr>
        <w:t xml:space="preserve">=None, missing=nan, </w:t>
      </w:r>
      <w:proofErr w:type="spellStart"/>
      <w:r w:rsidRPr="00CA060F">
        <w:rPr>
          <w:rStyle w:val="VerbatimChar"/>
          <w:color w:val="000000" w:themeColor="text1"/>
        </w:rPr>
        <w:t>monotone_constraints</w:t>
      </w:r>
      <w:proofErr w:type="spellEnd"/>
      <w:r w:rsidRPr="00CA060F">
        <w:rPr>
          <w:rStyle w:val="VerbatimChar"/>
          <w:color w:val="000000" w:themeColor="text1"/>
        </w:rPr>
        <w:t>=None,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lastRenderedPageBreak/>
        <w:t xml:space="preserve">              </w:t>
      </w:r>
      <w:proofErr w:type="spellStart"/>
      <w:r w:rsidRPr="00CA060F">
        <w:rPr>
          <w:rStyle w:val="VerbatimChar"/>
          <w:color w:val="000000" w:themeColor="text1"/>
        </w:rPr>
        <w:t>multi_strategy</w:t>
      </w:r>
      <w:proofErr w:type="spellEnd"/>
      <w:r w:rsidRPr="00CA060F">
        <w:rPr>
          <w:rStyle w:val="VerbatimChar"/>
          <w:color w:val="000000" w:themeColor="text1"/>
        </w:rPr>
        <w:t xml:space="preserve">=None, </w:t>
      </w:r>
      <w:proofErr w:type="spellStart"/>
      <w:r w:rsidRPr="00CA060F">
        <w:rPr>
          <w:rStyle w:val="VerbatimChar"/>
          <w:color w:val="000000" w:themeColor="text1"/>
        </w:rPr>
        <w:t>n_estimators</w:t>
      </w:r>
      <w:proofErr w:type="spellEnd"/>
      <w:r w:rsidRPr="00CA060F">
        <w:rPr>
          <w:rStyle w:val="VerbatimChar"/>
          <w:color w:val="000000" w:themeColor="text1"/>
        </w:rPr>
        <w:t xml:space="preserve">=None, </w:t>
      </w:r>
      <w:proofErr w:type="spellStart"/>
      <w:r w:rsidRPr="00CA060F">
        <w:rPr>
          <w:rStyle w:val="VerbatimChar"/>
          <w:color w:val="000000" w:themeColor="text1"/>
        </w:rPr>
        <w:t>n_jobs</w:t>
      </w:r>
      <w:proofErr w:type="spellEnd"/>
      <w:r w:rsidRPr="00CA060F">
        <w:rPr>
          <w:rStyle w:val="VerbatimChar"/>
          <w:color w:val="000000" w:themeColor="text1"/>
        </w:rPr>
        <w:t>=None,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          </w:t>
      </w:r>
      <w:proofErr w:type="spellStart"/>
      <w:r w:rsidRPr="00CA060F">
        <w:rPr>
          <w:rStyle w:val="VerbatimChar"/>
          <w:color w:val="000000" w:themeColor="text1"/>
        </w:rPr>
        <w:t>num_parallel_tree</w:t>
      </w:r>
      <w:proofErr w:type="spellEnd"/>
      <w:r w:rsidRPr="00CA060F">
        <w:rPr>
          <w:rStyle w:val="VerbatimChar"/>
          <w:color w:val="000000" w:themeColor="text1"/>
        </w:rPr>
        <w:t xml:space="preserve">=None, </w:t>
      </w:r>
      <w:proofErr w:type="spellStart"/>
      <w:r w:rsidRPr="00CA060F">
        <w:rPr>
          <w:rStyle w:val="VerbatimChar"/>
          <w:color w:val="000000" w:themeColor="text1"/>
        </w:rPr>
        <w:t>rand</w:t>
      </w:r>
      <w:r w:rsidRPr="00CA060F">
        <w:rPr>
          <w:rStyle w:val="VerbatimChar"/>
          <w:color w:val="000000" w:themeColor="text1"/>
        </w:rPr>
        <w:t>om_state</w:t>
      </w:r>
      <w:proofErr w:type="spellEnd"/>
      <w:r w:rsidRPr="00CA060F">
        <w:rPr>
          <w:rStyle w:val="VerbatimChar"/>
          <w:color w:val="000000" w:themeColor="text1"/>
        </w:rPr>
        <w:t>=None, ...)</w:t>
      </w:r>
      <w:bookmarkEnd w:id="50"/>
    </w:p>
    <w:p w:rsidR="001D61E7" w:rsidRPr="00CA060F" w:rsidRDefault="003A4381">
      <w:pPr>
        <w:pStyle w:val="SourceCode"/>
        <w:rPr>
          <w:color w:val="000000" w:themeColor="text1"/>
        </w:rPr>
      </w:pPr>
      <w:bookmarkStart w:id="51" w:name="a3a777a3"/>
      <w:proofErr w:type="spellStart"/>
      <w:r w:rsidRPr="00CA060F">
        <w:rPr>
          <w:rStyle w:val="NormalTok"/>
          <w:color w:val="000000" w:themeColor="text1"/>
        </w:rPr>
        <w:t>train_x_pred</w:t>
      </w:r>
      <w:proofErr w:type="spellEnd"/>
      <w:r w:rsidRPr="00CA060F">
        <w:rPr>
          <w:rStyle w:val="NormalTok"/>
          <w:color w:val="000000" w:themeColor="text1"/>
        </w:rPr>
        <w:t xml:space="preserve"> </w:t>
      </w:r>
      <w:r w:rsidRPr="00CA060F">
        <w:rPr>
          <w:rStyle w:val="OperatorTok"/>
          <w:color w:val="000000" w:themeColor="text1"/>
        </w:rPr>
        <w:t>=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model_</w:t>
      </w:r>
      <w:proofErr w:type="gramStart"/>
      <w:r w:rsidRPr="00CA060F">
        <w:rPr>
          <w:rStyle w:val="NormalTok"/>
          <w:color w:val="000000" w:themeColor="text1"/>
        </w:rPr>
        <w:t>X.predict</w:t>
      </w:r>
      <w:proofErr w:type="spellEnd"/>
      <w:r w:rsidRPr="00CA060F">
        <w:rPr>
          <w:rStyle w:val="NormalTok"/>
          <w:color w:val="000000" w:themeColor="text1"/>
        </w:rPr>
        <w:t>(</w:t>
      </w:r>
      <w:proofErr w:type="spellStart"/>
      <w:proofErr w:type="gramEnd"/>
      <w:r w:rsidRPr="00CA060F">
        <w:rPr>
          <w:rStyle w:val="NormalTok"/>
          <w:color w:val="000000" w:themeColor="text1"/>
        </w:rPr>
        <w:t>x_train</w:t>
      </w:r>
      <w:proofErr w:type="spellEnd"/>
      <w:r w:rsidRPr="00CA060F">
        <w:rPr>
          <w:rStyle w:val="NormalTok"/>
          <w:color w:val="000000" w:themeColor="text1"/>
        </w:rPr>
        <w:t>)</w:t>
      </w:r>
      <w:r w:rsidRPr="00CA060F">
        <w:rPr>
          <w:color w:val="000000" w:themeColor="text1"/>
        </w:rPr>
        <w:br/>
      </w:r>
      <w:r w:rsidRPr="00CA060F">
        <w:rPr>
          <w:rStyle w:val="BuiltInTok"/>
          <w:color w:val="000000" w:themeColor="text1"/>
        </w:rPr>
        <w:t>print</w:t>
      </w:r>
      <w:r w:rsidRPr="00CA060F">
        <w:rPr>
          <w:rStyle w:val="NormalTok"/>
          <w:color w:val="000000" w:themeColor="text1"/>
        </w:rPr>
        <w:t>(</w:t>
      </w:r>
      <w:proofErr w:type="spellStart"/>
      <w:r w:rsidRPr="00CA060F">
        <w:rPr>
          <w:rStyle w:val="NormalTok"/>
          <w:color w:val="000000" w:themeColor="text1"/>
        </w:rPr>
        <w:t>classification_report</w:t>
      </w:r>
      <w:proofErr w:type="spellEnd"/>
      <w:r w:rsidRPr="00CA060F">
        <w:rPr>
          <w:rStyle w:val="NormalTok"/>
          <w:color w:val="000000" w:themeColor="text1"/>
        </w:rPr>
        <w:t>(</w:t>
      </w:r>
      <w:proofErr w:type="spellStart"/>
      <w:r w:rsidRPr="00CA060F">
        <w:rPr>
          <w:rStyle w:val="NormalTok"/>
          <w:color w:val="000000" w:themeColor="text1"/>
        </w:rPr>
        <w:t>y_train,train_x_pred</w:t>
      </w:r>
      <w:proofErr w:type="spellEnd"/>
      <w:r w:rsidRPr="00CA060F">
        <w:rPr>
          <w:rStyle w:val="NormalTok"/>
          <w:color w:val="000000" w:themeColor="text1"/>
        </w:rPr>
        <w:t>))</w:t>
      </w:r>
    </w:p>
    <w:p w:rsidR="001D61E7" w:rsidRPr="00CA060F" w:rsidRDefault="003A4381">
      <w:pPr>
        <w:pStyle w:val="SourceCode"/>
        <w:rPr>
          <w:color w:val="000000" w:themeColor="text1"/>
        </w:rPr>
      </w:pPr>
      <w:r w:rsidRPr="00CA060F">
        <w:rPr>
          <w:rStyle w:val="VerbatimChar"/>
          <w:color w:val="000000" w:themeColor="text1"/>
        </w:rPr>
        <w:t xml:space="preserve">              </w:t>
      </w:r>
      <w:proofErr w:type="gramStart"/>
      <w:r w:rsidRPr="00CA060F">
        <w:rPr>
          <w:rStyle w:val="VerbatimChar"/>
          <w:color w:val="000000" w:themeColor="text1"/>
        </w:rPr>
        <w:t>precision</w:t>
      </w:r>
      <w:proofErr w:type="gramEnd"/>
      <w:r w:rsidRPr="00CA060F">
        <w:rPr>
          <w:rStyle w:val="VerbatimChar"/>
          <w:color w:val="000000" w:themeColor="text1"/>
        </w:rPr>
        <w:t xml:space="preserve">    recall  f1-score   support</w:t>
      </w:r>
      <w:r w:rsidRPr="00CA060F">
        <w:rPr>
          <w:color w:val="000000" w:themeColor="text1"/>
        </w:rPr>
        <w:br/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       0       1.00      1.00      1.00    226602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       1       1.00      1.00   </w:t>
      </w:r>
      <w:r w:rsidRPr="00CA060F">
        <w:rPr>
          <w:rStyle w:val="VerbatimChar"/>
          <w:color w:val="000000" w:themeColor="text1"/>
        </w:rPr>
        <w:t xml:space="preserve">   1.00       378</w:t>
      </w:r>
      <w:r w:rsidRPr="00CA060F">
        <w:rPr>
          <w:color w:val="000000" w:themeColor="text1"/>
        </w:rPr>
        <w:br/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accuracy                           1.00    226980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macro </w:t>
      </w:r>
      <w:proofErr w:type="spellStart"/>
      <w:r w:rsidRPr="00CA060F">
        <w:rPr>
          <w:rStyle w:val="VerbatimChar"/>
          <w:color w:val="000000" w:themeColor="text1"/>
        </w:rPr>
        <w:t>avg</w:t>
      </w:r>
      <w:proofErr w:type="spellEnd"/>
      <w:r w:rsidRPr="00CA060F">
        <w:rPr>
          <w:rStyle w:val="VerbatimChar"/>
          <w:color w:val="000000" w:themeColor="text1"/>
        </w:rPr>
        <w:t xml:space="preserve">       1.00      1.00      1.00    226980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weighted </w:t>
      </w:r>
      <w:proofErr w:type="spellStart"/>
      <w:r w:rsidRPr="00CA060F">
        <w:rPr>
          <w:rStyle w:val="VerbatimChar"/>
          <w:color w:val="000000" w:themeColor="text1"/>
        </w:rPr>
        <w:t>avg</w:t>
      </w:r>
      <w:proofErr w:type="spellEnd"/>
      <w:r w:rsidRPr="00CA060F">
        <w:rPr>
          <w:rStyle w:val="VerbatimChar"/>
          <w:color w:val="000000" w:themeColor="text1"/>
        </w:rPr>
        <w:t xml:space="preserve">       1.00      1.00      1.00    226980</w:t>
      </w:r>
      <w:r w:rsidRPr="00CA060F">
        <w:rPr>
          <w:color w:val="000000" w:themeColor="text1"/>
        </w:rPr>
        <w:br/>
      </w:r>
      <w:bookmarkEnd w:id="51"/>
    </w:p>
    <w:p w:rsidR="001D61E7" w:rsidRPr="00CA060F" w:rsidRDefault="003A4381">
      <w:pPr>
        <w:pStyle w:val="SourceCode"/>
        <w:rPr>
          <w:color w:val="000000" w:themeColor="text1"/>
        </w:rPr>
      </w:pPr>
      <w:bookmarkStart w:id="52" w:name="b9e55ee8"/>
      <w:proofErr w:type="spellStart"/>
      <w:r w:rsidRPr="00CA060F">
        <w:rPr>
          <w:rStyle w:val="NormalTok"/>
          <w:color w:val="000000" w:themeColor="text1"/>
        </w:rPr>
        <w:t>test_x_pred</w:t>
      </w:r>
      <w:proofErr w:type="spellEnd"/>
      <w:r w:rsidRPr="00CA060F">
        <w:rPr>
          <w:rStyle w:val="NormalTok"/>
          <w:color w:val="000000" w:themeColor="text1"/>
        </w:rPr>
        <w:t xml:space="preserve"> </w:t>
      </w:r>
      <w:r w:rsidRPr="00CA060F">
        <w:rPr>
          <w:rStyle w:val="OperatorTok"/>
          <w:color w:val="000000" w:themeColor="text1"/>
        </w:rPr>
        <w:t>=</w:t>
      </w:r>
      <w:r w:rsidRPr="00CA060F">
        <w:rPr>
          <w:rStyle w:val="NormalTok"/>
          <w:color w:val="000000" w:themeColor="text1"/>
        </w:rPr>
        <w:t xml:space="preserve"> </w:t>
      </w:r>
      <w:proofErr w:type="spellStart"/>
      <w:r w:rsidRPr="00CA060F">
        <w:rPr>
          <w:rStyle w:val="NormalTok"/>
          <w:color w:val="000000" w:themeColor="text1"/>
        </w:rPr>
        <w:t>model_</w:t>
      </w:r>
      <w:proofErr w:type="gramStart"/>
      <w:r w:rsidRPr="00CA060F">
        <w:rPr>
          <w:rStyle w:val="NormalTok"/>
          <w:color w:val="000000" w:themeColor="text1"/>
        </w:rPr>
        <w:t>r.predict</w:t>
      </w:r>
      <w:proofErr w:type="spellEnd"/>
      <w:r w:rsidRPr="00CA060F">
        <w:rPr>
          <w:rStyle w:val="NormalTok"/>
          <w:color w:val="000000" w:themeColor="text1"/>
        </w:rPr>
        <w:t>(</w:t>
      </w:r>
      <w:proofErr w:type="spellStart"/>
      <w:proofErr w:type="gramEnd"/>
      <w:r w:rsidRPr="00CA060F">
        <w:rPr>
          <w:rStyle w:val="NormalTok"/>
          <w:color w:val="000000" w:themeColor="text1"/>
        </w:rPr>
        <w:t>x_test</w:t>
      </w:r>
      <w:proofErr w:type="spellEnd"/>
      <w:r w:rsidRPr="00CA060F">
        <w:rPr>
          <w:rStyle w:val="NormalTok"/>
          <w:color w:val="000000" w:themeColor="text1"/>
        </w:rPr>
        <w:t>)</w:t>
      </w:r>
      <w:r w:rsidRPr="00CA060F">
        <w:rPr>
          <w:color w:val="000000" w:themeColor="text1"/>
        </w:rPr>
        <w:br/>
      </w:r>
      <w:r w:rsidRPr="00CA060F">
        <w:rPr>
          <w:color w:val="000000" w:themeColor="text1"/>
        </w:rPr>
        <w:br/>
      </w:r>
      <w:r w:rsidRPr="00CA060F">
        <w:rPr>
          <w:rStyle w:val="BuiltInTok"/>
          <w:color w:val="000000" w:themeColor="text1"/>
        </w:rPr>
        <w:t>print</w:t>
      </w:r>
      <w:r w:rsidRPr="00CA060F">
        <w:rPr>
          <w:rStyle w:val="NormalTok"/>
          <w:color w:val="000000" w:themeColor="text1"/>
        </w:rPr>
        <w:t>(</w:t>
      </w:r>
      <w:proofErr w:type="spellStart"/>
      <w:r w:rsidRPr="00CA060F">
        <w:rPr>
          <w:rStyle w:val="NormalTok"/>
          <w:color w:val="000000" w:themeColor="text1"/>
        </w:rPr>
        <w:t>classification_report</w:t>
      </w:r>
      <w:proofErr w:type="spellEnd"/>
      <w:r w:rsidRPr="00CA060F">
        <w:rPr>
          <w:rStyle w:val="NormalTok"/>
          <w:color w:val="000000" w:themeColor="text1"/>
        </w:rPr>
        <w:t>(</w:t>
      </w:r>
      <w:proofErr w:type="spellStart"/>
      <w:r w:rsidRPr="00CA060F">
        <w:rPr>
          <w:rStyle w:val="NormalTok"/>
          <w:color w:val="000000" w:themeColor="text1"/>
        </w:rPr>
        <w:t>y_test,</w:t>
      </w:r>
      <w:r w:rsidRPr="00CA060F">
        <w:rPr>
          <w:rStyle w:val="NormalTok"/>
          <w:color w:val="000000" w:themeColor="text1"/>
        </w:rPr>
        <w:t>test_x_pred</w:t>
      </w:r>
      <w:proofErr w:type="spellEnd"/>
      <w:r w:rsidRPr="00CA060F">
        <w:rPr>
          <w:rStyle w:val="NormalTok"/>
          <w:color w:val="000000" w:themeColor="text1"/>
        </w:rPr>
        <w:t>))</w:t>
      </w:r>
    </w:p>
    <w:p w:rsidR="001D61E7" w:rsidRPr="00CA060F" w:rsidRDefault="003A4381">
      <w:pPr>
        <w:pStyle w:val="SourceCode"/>
        <w:rPr>
          <w:color w:val="000000" w:themeColor="text1"/>
        </w:rPr>
      </w:pPr>
      <w:r w:rsidRPr="00CA060F">
        <w:rPr>
          <w:rStyle w:val="VerbatimChar"/>
          <w:color w:val="000000" w:themeColor="text1"/>
        </w:rPr>
        <w:t xml:space="preserve">              </w:t>
      </w:r>
      <w:proofErr w:type="gramStart"/>
      <w:r w:rsidRPr="00CA060F">
        <w:rPr>
          <w:rStyle w:val="VerbatimChar"/>
          <w:color w:val="000000" w:themeColor="text1"/>
        </w:rPr>
        <w:t>precision</w:t>
      </w:r>
      <w:proofErr w:type="gramEnd"/>
      <w:r w:rsidRPr="00CA060F">
        <w:rPr>
          <w:rStyle w:val="VerbatimChar"/>
          <w:color w:val="000000" w:themeColor="text1"/>
        </w:rPr>
        <w:t xml:space="preserve">    recall  f1-score   support</w:t>
      </w:r>
      <w:r w:rsidRPr="00CA060F">
        <w:rPr>
          <w:color w:val="000000" w:themeColor="text1"/>
        </w:rPr>
        <w:br/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       0       1.00      1.00      1.00     56651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       1       0.96      0.71      0.81        95</w:t>
      </w:r>
      <w:r w:rsidRPr="00CA060F">
        <w:rPr>
          <w:color w:val="000000" w:themeColor="text1"/>
        </w:rPr>
        <w:br/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 accuracy                           1.00     56746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   macro </w:t>
      </w:r>
      <w:proofErr w:type="spellStart"/>
      <w:r w:rsidRPr="00CA060F">
        <w:rPr>
          <w:rStyle w:val="VerbatimChar"/>
          <w:color w:val="000000" w:themeColor="text1"/>
        </w:rPr>
        <w:t>avg</w:t>
      </w:r>
      <w:proofErr w:type="spellEnd"/>
      <w:r w:rsidRPr="00CA060F">
        <w:rPr>
          <w:rStyle w:val="VerbatimChar"/>
          <w:color w:val="000000" w:themeColor="text1"/>
        </w:rPr>
        <w:t xml:space="preserve">       0.98 </w:t>
      </w:r>
      <w:r w:rsidRPr="00CA060F">
        <w:rPr>
          <w:rStyle w:val="VerbatimChar"/>
          <w:color w:val="000000" w:themeColor="text1"/>
        </w:rPr>
        <w:t xml:space="preserve">     0.85      0.91     56746</w:t>
      </w:r>
      <w:r w:rsidRPr="00CA060F">
        <w:rPr>
          <w:color w:val="000000" w:themeColor="text1"/>
        </w:rPr>
        <w:br/>
      </w:r>
      <w:r w:rsidRPr="00CA060F">
        <w:rPr>
          <w:rStyle w:val="VerbatimChar"/>
          <w:color w:val="000000" w:themeColor="text1"/>
        </w:rPr>
        <w:t xml:space="preserve">weighted </w:t>
      </w:r>
      <w:proofErr w:type="spellStart"/>
      <w:r w:rsidRPr="00CA060F">
        <w:rPr>
          <w:rStyle w:val="VerbatimChar"/>
          <w:color w:val="000000" w:themeColor="text1"/>
        </w:rPr>
        <w:t>avg</w:t>
      </w:r>
      <w:proofErr w:type="spellEnd"/>
      <w:r w:rsidRPr="00CA060F">
        <w:rPr>
          <w:rStyle w:val="VerbatimChar"/>
          <w:color w:val="000000" w:themeColor="text1"/>
        </w:rPr>
        <w:t xml:space="preserve">       1.00      1.00      1.00     56746</w:t>
      </w:r>
      <w:r w:rsidRPr="00CA060F">
        <w:rPr>
          <w:color w:val="000000" w:themeColor="text1"/>
        </w:rPr>
        <w:br/>
      </w:r>
      <w:bookmarkEnd w:id="52"/>
    </w:p>
    <w:p w:rsidR="001D61E7" w:rsidRPr="00CA060F" w:rsidRDefault="003A4381">
      <w:pPr>
        <w:pStyle w:val="Heading1"/>
        <w:rPr>
          <w:color w:val="000000" w:themeColor="text1"/>
        </w:rPr>
      </w:pPr>
      <w:bookmarkStart w:id="53" w:name="e4d51091"/>
      <w:bookmarkStart w:id="54" w:name="conclusion"/>
      <w:r w:rsidRPr="00CA060F">
        <w:rPr>
          <w:color w:val="000000" w:themeColor="text1"/>
        </w:rPr>
        <w:t>CONCLUSION</w:t>
      </w:r>
    </w:p>
    <w:p w:rsidR="001D61E7" w:rsidRPr="00CA060F" w:rsidRDefault="003A4381" w:rsidP="00C02A0D">
      <w:pPr>
        <w:pStyle w:val="FirstParagraph"/>
        <w:jc w:val="both"/>
        <w:rPr>
          <w:color w:val="000000" w:themeColor="text1"/>
        </w:rPr>
      </w:pPr>
      <w:r w:rsidRPr="00CA060F">
        <w:rPr>
          <w:color w:val="000000" w:themeColor="text1"/>
        </w:rPr>
        <w:t xml:space="preserve">Data is Highly </w:t>
      </w:r>
      <w:proofErr w:type="spellStart"/>
      <w:r w:rsidRPr="00CA060F">
        <w:rPr>
          <w:color w:val="000000" w:themeColor="text1"/>
        </w:rPr>
        <w:t>imbanced</w:t>
      </w:r>
      <w:proofErr w:type="spellEnd"/>
      <w:r w:rsidRPr="00CA060F">
        <w:rPr>
          <w:color w:val="000000" w:themeColor="text1"/>
        </w:rPr>
        <w:t xml:space="preserve"> hence, first we have balance the data and then create and train model by using Logistic </w:t>
      </w:r>
      <w:proofErr w:type="spellStart"/>
      <w:r w:rsidRPr="00CA060F">
        <w:rPr>
          <w:color w:val="000000" w:themeColor="text1"/>
        </w:rPr>
        <w:t>Regression,Random</w:t>
      </w:r>
      <w:proofErr w:type="spellEnd"/>
      <w:r w:rsidRPr="00CA060F">
        <w:rPr>
          <w:color w:val="000000" w:themeColor="text1"/>
        </w:rPr>
        <w:t xml:space="preserve"> forest classifier and </w:t>
      </w:r>
      <w:proofErr w:type="spellStart"/>
      <w:r w:rsidRPr="00CA060F">
        <w:rPr>
          <w:color w:val="000000" w:themeColor="text1"/>
        </w:rPr>
        <w:t>XGBoost</w:t>
      </w:r>
      <w:proofErr w:type="spellEnd"/>
      <w:r w:rsidRPr="00CA060F">
        <w:rPr>
          <w:color w:val="000000" w:themeColor="text1"/>
        </w:rPr>
        <w:t xml:space="preserve"> </w:t>
      </w:r>
      <w:proofErr w:type="spellStart"/>
      <w:r w:rsidRPr="00CA060F">
        <w:rPr>
          <w:color w:val="000000" w:themeColor="text1"/>
        </w:rPr>
        <w:t>Classifier.</w:t>
      </w:r>
      <w:r w:rsidRPr="00CA060F">
        <w:rPr>
          <w:color w:val="000000" w:themeColor="text1"/>
        </w:rPr>
        <w:t>By</w:t>
      </w:r>
      <w:proofErr w:type="spellEnd"/>
      <w:r w:rsidRPr="00CA060F">
        <w:rPr>
          <w:color w:val="000000" w:themeColor="text1"/>
        </w:rPr>
        <w:t xml:space="preserve"> using Logistic regression we got Accuracy of model on training data around </w:t>
      </w:r>
      <w:r w:rsidRPr="00C02A0D">
        <w:rPr>
          <w:bCs/>
          <w:color w:val="000000" w:themeColor="text1"/>
        </w:rPr>
        <w:t>0.96</w:t>
      </w:r>
      <w:r w:rsidRPr="00CA060F">
        <w:rPr>
          <w:color w:val="000000" w:themeColor="text1"/>
        </w:rPr>
        <w:t xml:space="preserve"> and on test data </w:t>
      </w:r>
      <w:r w:rsidR="00C02A0D" w:rsidRPr="00C02A0D">
        <w:rPr>
          <w:bCs/>
          <w:color w:val="000000" w:themeColor="text1"/>
        </w:rPr>
        <w:t>0.96</w:t>
      </w:r>
      <w:r w:rsidRPr="00CA060F">
        <w:rPr>
          <w:color w:val="000000" w:themeColor="text1"/>
        </w:rPr>
        <w:t xml:space="preserve">. We can said that our model is performance is Equivalent on both training and testing </w:t>
      </w:r>
      <w:proofErr w:type="spellStart"/>
      <w:r w:rsidRPr="00CA060F">
        <w:rPr>
          <w:color w:val="000000" w:themeColor="text1"/>
        </w:rPr>
        <w:t>data.</w:t>
      </w:r>
      <w:r w:rsidRPr="00CA060F">
        <w:rPr>
          <w:color w:val="000000" w:themeColor="text1"/>
        </w:rPr>
        <w:t>By</w:t>
      </w:r>
      <w:proofErr w:type="spellEnd"/>
      <w:r w:rsidRPr="00CA060F">
        <w:rPr>
          <w:color w:val="000000" w:themeColor="text1"/>
        </w:rPr>
        <w:t xml:space="preserve"> using Random forest classi</w:t>
      </w:r>
      <w:r w:rsidRPr="00CA060F">
        <w:rPr>
          <w:color w:val="000000" w:themeColor="text1"/>
        </w:rPr>
        <w:t xml:space="preserve">fier we got accuracy of model on training data around </w:t>
      </w:r>
      <w:r w:rsidRPr="00C02A0D">
        <w:rPr>
          <w:bCs/>
          <w:color w:val="000000" w:themeColor="text1"/>
        </w:rPr>
        <w:t>1.00</w:t>
      </w:r>
      <w:r w:rsidRPr="00CA060F">
        <w:rPr>
          <w:color w:val="000000" w:themeColor="text1"/>
        </w:rPr>
        <w:t xml:space="preserve"> and on test data </w:t>
      </w:r>
      <w:r w:rsidRPr="00C02A0D">
        <w:rPr>
          <w:bCs/>
          <w:color w:val="000000" w:themeColor="text1"/>
        </w:rPr>
        <w:t>1.00</w:t>
      </w:r>
      <w:r w:rsidRPr="00CA060F">
        <w:rPr>
          <w:color w:val="000000" w:themeColor="text1"/>
        </w:rPr>
        <w:t xml:space="preserve">. We can said that our model is working really good on training and testing </w:t>
      </w:r>
      <w:proofErr w:type="spellStart"/>
      <w:r w:rsidRPr="00CA060F">
        <w:rPr>
          <w:color w:val="000000" w:themeColor="text1"/>
        </w:rPr>
        <w:t>data.</w:t>
      </w:r>
      <w:r w:rsidRPr="00CA060F">
        <w:rPr>
          <w:color w:val="000000" w:themeColor="text1"/>
        </w:rPr>
        <w:t>By</w:t>
      </w:r>
      <w:proofErr w:type="spellEnd"/>
      <w:r w:rsidRPr="00CA060F">
        <w:rPr>
          <w:color w:val="000000" w:themeColor="text1"/>
        </w:rPr>
        <w:t xml:space="preserve"> using </w:t>
      </w:r>
      <w:proofErr w:type="spellStart"/>
      <w:r w:rsidRPr="00CA060F">
        <w:rPr>
          <w:color w:val="000000" w:themeColor="text1"/>
        </w:rPr>
        <w:t>XGBoost</w:t>
      </w:r>
      <w:proofErr w:type="spellEnd"/>
      <w:r w:rsidRPr="00CA060F">
        <w:rPr>
          <w:color w:val="000000" w:themeColor="text1"/>
        </w:rPr>
        <w:t xml:space="preserve"> classifier we got accuracy of model on training data around </w:t>
      </w:r>
      <w:r w:rsidRPr="00C02A0D">
        <w:rPr>
          <w:bCs/>
          <w:color w:val="000000" w:themeColor="text1"/>
        </w:rPr>
        <w:t>1.00</w:t>
      </w:r>
      <w:r w:rsidRPr="00CA060F">
        <w:rPr>
          <w:color w:val="000000" w:themeColor="text1"/>
        </w:rPr>
        <w:t xml:space="preserve"> and on test </w:t>
      </w:r>
      <w:r w:rsidRPr="00CA060F">
        <w:rPr>
          <w:color w:val="000000" w:themeColor="text1"/>
        </w:rPr>
        <w:t xml:space="preserve">data </w:t>
      </w:r>
      <w:r w:rsidRPr="00C02A0D">
        <w:rPr>
          <w:bCs/>
          <w:color w:val="000000" w:themeColor="text1"/>
        </w:rPr>
        <w:t>1.00</w:t>
      </w:r>
      <w:r w:rsidRPr="00CA060F">
        <w:rPr>
          <w:color w:val="000000" w:themeColor="text1"/>
        </w:rPr>
        <w:t xml:space="preserve">. We can said that our model is working really </w:t>
      </w:r>
      <w:proofErr w:type="gramStart"/>
      <w:r w:rsidRPr="00CA060F">
        <w:rPr>
          <w:color w:val="000000" w:themeColor="text1"/>
        </w:rPr>
        <w:t>good</w:t>
      </w:r>
      <w:proofErr w:type="gramEnd"/>
      <w:r w:rsidRPr="00CA060F">
        <w:rPr>
          <w:color w:val="000000" w:themeColor="text1"/>
        </w:rPr>
        <w:t xml:space="preserve"> on training and testing data.</w:t>
      </w:r>
      <w:bookmarkEnd w:id="53"/>
      <w:bookmarkEnd w:id="54"/>
    </w:p>
    <w:p w:rsidR="001D61E7" w:rsidRPr="00CA060F" w:rsidRDefault="001D61E7">
      <w:pPr>
        <w:pStyle w:val="SourceCode"/>
        <w:rPr>
          <w:color w:val="000000" w:themeColor="text1"/>
        </w:rPr>
      </w:pPr>
    </w:p>
    <w:sectPr w:rsidR="001D61E7" w:rsidRPr="00CA060F">
      <w:pgSz w:w="12240" w:h="15840"/>
      <w:pgMar w:top="1440" w:right="1440" w:bottom="1440" w:left="1440" w:header="720" w:footer="720" w:gutter="0"/>
      <w:cols w:space="72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DejaVu Sans">
    <w:altName w:val="Arial"/>
    <w:charset w:val="01"/>
    <w:family w:val="auto"/>
    <w:pitch w:val="variable"/>
  </w:font>
  <w:font w:name="Droid Sans Devanagari">
    <w:altName w:val="Arial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numFmt w:val="bullet"/>
      <w:lvlRestart w:val="0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lvl w:ilvl="0">
      <w:numFmt w:val="bullet"/>
      <w:lvlRestart w:val="0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lvl w:ilvl="0">
      <w:numFmt w:val="bullet"/>
      <w:lvlRestart w:val="0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">
    <w:nsid w:val="00000006"/>
    <w:multiLevelType w:val="multilevel"/>
    <w:tmpl w:val="00000006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">
    <w:nsid w:val="460D1709"/>
    <w:multiLevelType w:val="multilevel"/>
    <w:tmpl w:val="E518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"/>
  <w:drawingGridVerticalSpacing w:val="1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1E7"/>
    <w:rsid w:val="001605B8"/>
    <w:rsid w:val="001D61E7"/>
    <w:rsid w:val="003A4381"/>
    <w:rsid w:val="00C02A0D"/>
    <w:rsid w:val="00CA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DE9A16-9210-4B38-A1B0-5CC5D56A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/>
    </w:pPr>
    <w:rPr>
      <w:rFonts w:ascii="Cambria" w:eastAsia="Cambria" w:hAnsi="Cambria"/>
      <w:sz w:val="24"/>
      <w:szCs w:val="24"/>
      <w:lang w:eastAsia="en-US"/>
    </w:rPr>
  </w:style>
  <w:style w:type="paragraph" w:styleId="Heading1">
    <w:name w:val="heading 1"/>
    <w:basedOn w:val="Normal"/>
    <w:next w:val="BodyText"/>
    <w:pPr>
      <w:keepNext/>
      <w:keepLines/>
      <w:spacing w:before="480" w:after="0"/>
      <w:outlineLvl w:val="0"/>
    </w:pPr>
    <w:rPr>
      <w:rFonts w:ascii="Calibri" w:hAnsi="Calibr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pPr>
      <w:keepNext/>
      <w:keepLines/>
      <w:spacing w:before="200" w:after="0"/>
      <w:outlineLvl w:val="2"/>
    </w:pPr>
    <w:rPr>
      <w:rFonts w:ascii="Calibri" w:hAnsi="Calibri"/>
      <w:b/>
      <w:bCs/>
      <w:color w:val="4F81BD"/>
    </w:rPr>
  </w:style>
  <w:style w:type="paragraph" w:styleId="Heading4">
    <w:name w:val="heading 4"/>
    <w:basedOn w:val="Normal"/>
    <w:next w:val="BodyText"/>
    <w:pPr>
      <w:keepNext/>
      <w:keepLines/>
      <w:spacing w:before="200" w:after="0"/>
      <w:outlineLvl w:val="3"/>
    </w:pPr>
    <w:rPr>
      <w:rFonts w:ascii="Calibri" w:hAnsi="Calibri"/>
      <w:bCs/>
      <w:i/>
      <w:color w:val="4F81BD"/>
    </w:rPr>
  </w:style>
  <w:style w:type="paragraph" w:styleId="Heading5">
    <w:name w:val="heading 5"/>
    <w:basedOn w:val="Normal"/>
    <w:next w:val="BodyText"/>
    <w:pPr>
      <w:keepNext/>
      <w:keepLines/>
      <w:spacing w:before="200" w:after="0"/>
      <w:outlineLvl w:val="4"/>
    </w:pPr>
    <w:rPr>
      <w:rFonts w:ascii="Calibri" w:hAnsi="Calibri"/>
      <w:iCs/>
      <w:color w:val="4F81BD"/>
    </w:rPr>
  </w:style>
  <w:style w:type="paragraph" w:styleId="Heading6">
    <w:name w:val="heading 6"/>
    <w:basedOn w:val="Normal"/>
    <w:next w:val="BodyText"/>
    <w:pPr>
      <w:keepNext/>
      <w:keepLines/>
      <w:spacing w:before="200" w:after="0"/>
      <w:outlineLvl w:val="5"/>
    </w:pPr>
    <w:rPr>
      <w:rFonts w:ascii="Calibri" w:hAnsi="Calibri"/>
      <w:color w:val="4F81BD"/>
    </w:rPr>
  </w:style>
  <w:style w:type="paragraph" w:styleId="Heading7">
    <w:name w:val="heading 7"/>
    <w:basedOn w:val="Normal"/>
    <w:next w:val="BodyText"/>
    <w:pPr>
      <w:keepNext/>
      <w:keepLines/>
      <w:spacing w:before="200" w:after="0"/>
      <w:outlineLvl w:val="6"/>
    </w:pPr>
    <w:rPr>
      <w:rFonts w:ascii="Calibri" w:hAnsi="Calibri"/>
      <w:color w:val="4F81BD"/>
    </w:rPr>
  </w:style>
  <w:style w:type="paragraph" w:styleId="Heading8">
    <w:name w:val="heading 8"/>
    <w:basedOn w:val="Normal"/>
    <w:next w:val="BodyText"/>
    <w:pPr>
      <w:keepNext/>
      <w:keepLines/>
      <w:spacing w:before="200" w:after="0"/>
      <w:outlineLvl w:val="7"/>
    </w:pPr>
    <w:rPr>
      <w:rFonts w:ascii="Calibri" w:hAnsi="Calibri"/>
      <w:color w:val="4F81BD"/>
    </w:rPr>
  </w:style>
  <w:style w:type="paragraph" w:styleId="Heading9">
    <w:name w:val="heading 9"/>
    <w:basedOn w:val="Normal"/>
    <w:next w:val="BodyText"/>
    <w:pPr>
      <w:keepNext/>
      <w:keepLines/>
      <w:spacing w:before="200" w:after="0"/>
      <w:outlineLvl w:val="8"/>
    </w:pPr>
    <w:rPr>
      <w:rFonts w:ascii="Calibri" w:hAnsi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</w:style>
  <w:style w:type="character" w:customStyle="1" w:styleId="VerbatimChar">
    <w:name w:val="Verbatim 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customStyle="1" w:styleId="FootnoteCharacters">
    <w:name w:val="Footnote Characters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4F81BD"/>
    </w:r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onstantTok">
    <w:name w:val="ConstantTok"/>
    <w:rPr>
      <w:rFonts w:ascii="Consolas" w:hAnsi="Consolas"/>
      <w:color w:val="88000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pecialCharTok">
    <w:name w:val="Special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rPr>
      <w:rFonts w:ascii="Consolas" w:hAnsi="Consolas"/>
      <w:color w:val="4070A0"/>
      <w:sz w:val="22"/>
    </w:rPr>
  </w:style>
  <w:style w:type="character" w:customStyle="1" w:styleId="SpecialStringTok">
    <w:name w:val="SpecialStringTok"/>
    <w:rPr>
      <w:rFonts w:ascii="Consolas" w:hAnsi="Consolas"/>
      <w:color w:val="BB6688"/>
      <w:sz w:val="22"/>
    </w:rPr>
  </w:style>
  <w:style w:type="character" w:customStyle="1" w:styleId="ImportTok">
    <w:name w:val="ImportTok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VariableTok">
    <w:name w:val="VariableTok"/>
    <w:rPr>
      <w:rFonts w:ascii="Consolas" w:hAnsi="Consolas"/>
      <w:color w:val="19177C"/>
      <w:sz w:val="22"/>
    </w:rPr>
  </w:style>
  <w:style w:type="character" w:customStyle="1" w:styleId="ControlFlowTok">
    <w:name w:val="ControlFlowTok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rPr>
      <w:rFonts w:ascii="Consolas" w:hAnsi="Consolas"/>
      <w:color w:val="666666"/>
      <w:sz w:val="22"/>
    </w:rPr>
  </w:style>
  <w:style w:type="character" w:customStyle="1" w:styleId="BuiltInTok">
    <w:name w:val="BuiltInTok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rPr>
      <w:rFonts w:ascii="Consolas" w:hAnsi="Consolas"/>
      <w:color w:val="BC7A00"/>
      <w:sz w:val="22"/>
    </w:rPr>
  </w:style>
  <w:style w:type="character" w:customStyle="1" w:styleId="AttributeTok">
    <w:name w:val="AttributeTok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before="180" w:after="18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pPr>
      <w:spacing w:after="120"/>
    </w:pPr>
    <w:rPr>
      <w:i/>
    </w:rPr>
  </w:style>
  <w:style w:type="paragraph" w:customStyle="1" w:styleId="Index">
    <w:name w:val="Index"/>
    <w:basedOn w:val="Normal"/>
    <w:pPr>
      <w:suppressLineNumbers/>
    </w:pPr>
    <w:rPr>
      <w:rFonts w:cs="Droid Sans Devanagari"/>
      <w:lang w:eastAsia="zh-CN"/>
    </w:r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pPr>
      <w:keepNext/>
      <w:keepLines/>
      <w:spacing w:before="480" w:after="240"/>
      <w:jc w:val="center"/>
    </w:pPr>
    <w:rPr>
      <w:rFonts w:ascii="Calibri" w:hAnsi="Calibr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pPr>
      <w:keepNext/>
      <w:keepLines/>
      <w:suppressAutoHyphens/>
      <w:spacing w:after="200"/>
      <w:jc w:val="center"/>
    </w:pPr>
    <w:rPr>
      <w:rFonts w:ascii="Cambria" w:eastAsia="Cambria" w:hAnsi="Cambria"/>
      <w:sz w:val="24"/>
      <w:szCs w:val="24"/>
      <w:lang w:eastAsia="en-US"/>
    </w:rPr>
  </w:style>
  <w:style w:type="paragraph" w:styleId="Date">
    <w:name w:val="Date"/>
    <w:next w:val="BodyText"/>
    <w:pPr>
      <w:keepNext/>
      <w:keepLines/>
      <w:suppressAutoHyphens/>
      <w:spacing w:after="200"/>
      <w:jc w:val="center"/>
    </w:pPr>
    <w:rPr>
      <w:rFonts w:ascii="Cambria" w:eastAsia="Cambria" w:hAnsi="Cambria"/>
      <w:sz w:val="24"/>
      <w:szCs w:val="24"/>
      <w:lang w:eastAsia="en-US"/>
    </w:r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pPr>
      <w:spacing w:before="100" w:after="100"/>
      <w:ind w:left="480" w:right="480"/>
    </w:pPr>
  </w:style>
  <w:style w:type="paragraph" w:styleId="FootnoteText">
    <w:name w:val="footnote text"/>
    <w:basedOn w:val="Normal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paragraph" w:styleId="IndexHeading">
    <w:name w:val="index heading"/>
    <w:basedOn w:val="Heading"/>
  </w:style>
  <w:style w:type="paragraph" w:styleId="TOAHeading">
    <w:name w:val="toa heading"/>
    <w:basedOn w:val="Heading1"/>
    <w:next w:val="BodyText"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</w:style>
  <w:style w:type="character" w:customStyle="1" w:styleId="animating">
    <w:name w:val="animating"/>
    <w:basedOn w:val="DefaultParagraphFont"/>
    <w:rsid w:val="00C02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8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2784</Words>
  <Characters>15874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B</dc:creator>
  <cp:lastModifiedBy>Gokul Gokul</cp:lastModifiedBy>
  <cp:revision>2</cp:revision>
  <dcterms:created xsi:type="dcterms:W3CDTF">2023-10-31T07:12:00Z</dcterms:created>
  <dcterms:modified xsi:type="dcterms:W3CDTF">2023-10-31T07:12:00Z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</Properties>
</file>